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21AFB" w14:textId="77777777" w:rsidR="00D43366" w:rsidRDefault="00D43366" w:rsidP="00237023">
      <w:pPr>
        <w:pStyle w:val="TOC1"/>
      </w:pPr>
    </w:p>
    <w:p w14:paraId="4CC20EA3" w14:textId="77777777" w:rsidR="00D43366" w:rsidRDefault="00D43366" w:rsidP="00237023"/>
    <w:p w14:paraId="4BB85C01" w14:textId="77777777" w:rsidR="00D43366" w:rsidRDefault="00D43366" w:rsidP="00237023"/>
    <w:p w14:paraId="7AAE7591" w14:textId="77777777" w:rsidR="00D43366" w:rsidRDefault="00D43366" w:rsidP="00237023"/>
    <w:p w14:paraId="11E12866" w14:textId="77777777" w:rsidR="00D43366" w:rsidRDefault="00D43366" w:rsidP="00EB6F31"/>
    <w:p w14:paraId="05D79A1D" w14:textId="77777777" w:rsidR="00D43366" w:rsidRDefault="00D43366" w:rsidP="00237023"/>
    <w:p w14:paraId="3B4001D5" w14:textId="77777777" w:rsidR="00D43366" w:rsidRDefault="00D43366" w:rsidP="00237023"/>
    <w:p w14:paraId="2193242B" w14:textId="77777777" w:rsidR="00D43366" w:rsidRDefault="00D43366" w:rsidP="00237023">
      <w:pPr>
        <w:spacing w:line="360" w:lineRule="auto"/>
        <w:jc w:val="center"/>
        <w:rPr>
          <w:b/>
          <w:sz w:val="44"/>
        </w:rPr>
      </w:pPr>
    </w:p>
    <w:p w14:paraId="24DF4CA8" w14:textId="4F6724D0" w:rsidR="00D43366" w:rsidRDefault="00EB6F31" w:rsidP="00237023">
      <w:pPr>
        <w:spacing w:line="360" w:lineRule="auto"/>
        <w:jc w:val="center"/>
      </w:pPr>
      <w:r w:rsidRPr="00EB6F31">
        <w:rPr>
          <w:b/>
          <w:noProof/>
          <w:sz w:val="56"/>
          <w:szCs w:val="36"/>
        </w:rPr>
        <mc:AlternateContent>
          <mc:Choice Requires="wps">
            <w:drawing>
              <wp:anchor distT="45720" distB="45720" distL="114300" distR="114300" simplePos="0" relativeHeight="251659264" behindDoc="0" locked="0" layoutInCell="1" allowOverlap="1" wp14:anchorId="298FC413" wp14:editId="066517BE">
                <wp:simplePos x="0" y="0"/>
                <wp:positionH relativeFrom="column">
                  <wp:posOffset>676275</wp:posOffset>
                </wp:positionH>
                <wp:positionV relativeFrom="paragraph">
                  <wp:posOffset>147320</wp:posOffset>
                </wp:positionV>
                <wp:extent cx="4029075" cy="3101340"/>
                <wp:effectExtent l="0" t="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3101340"/>
                        </a:xfrm>
                        <a:prstGeom prst="rect">
                          <a:avLst/>
                        </a:prstGeom>
                        <a:solidFill>
                          <a:srgbClr val="FFFFFF"/>
                        </a:solidFill>
                        <a:ln w="9525">
                          <a:solidFill>
                            <a:srgbClr val="000000"/>
                          </a:solidFill>
                          <a:miter lim="800000"/>
                          <a:headEnd/>
                          <a:tailEnd/>
                        </a:ln>
                      </wps:spPr>
                      <wps:txbx>
                        <w:txbxContent>
                          <w:p w14:paraId="4A680F0C" w14:textId="77777777" w:rsidR="00EB6F31" w:rsidRPr="00EB6F31" w:rsidRDefault="00EB6F31" w:rsidP="00EB6F31">
                            <w:pPr>
                              <w:spacing w:line="360" w:lineRule="auto"/>
                              <w:jc w:val="center"/>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31">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Requirements </w:t>
                            </w:r>
                          </w:p>
                          <w:p w14:paraId="1516262A" w14:textId="77777777" w:rsidR="00EB6F31" w:rsidRPr="00EB6F31" w:rsidRDefault="00EB6F31" w:rsidP="00EB6F31">
                            <w:pPr>
                              <w:spacing w:line="360" w:lineRule="auto"/>
                              <w:jc w:val="center"/>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31">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p>
                          <w:p w14:paraId="0DC2D4D4" w14:textId="77777777" w:rsidR="00EB6F31" w:rsidRPr="00EB6F31" w:rsidRDefault="00EB6F31" w:rsidP="00EB6F31">
                            <w:pPr>
                              <w:spacing w:line="360" w:lineRule="auto"/>
                              <w:jc w:val="center"/>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31">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Analysis Document</w:t>
                            </w:r>
                          </w:p>
                          <w:p w14:paraId="53E36B0D" w14:textId="5A5CF215" w:rsidR="00EB6F31" w:rsidRPr="00EB6F31" w:rsidRDefault="00EB6F3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8FC413" id="_x0000_t202" coordsize="21600,21600" o:spt="202" path="m,l,21600r21600,l21600,xe">
                <v:stroke joinstyle="miter"/>
                <v:path gradientshapeok="t" o:connecttype="rect"/>
              </v:shapetype>
              <v:shape id="Text Box 2" o:spid="_x0000_s1026" type="#_x0000_t202" style="position:absolute;left:0;text-align:left;margin-left:53.25pt;margin-top:11.6pt;width:317.25pt;height:24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">
                <v:textbox>
                  <w:txbxContent>
                    <w:p w14:paraId="4A680F0C" w14:textId="77777777" w:rsidR="00EB6F31" w:rsidRPr="00EB6F31" w:rsidRDefault="00EB6F31" w:rsidP="00EB6F31">
                      <w:pPr>
                        <w:spacing w:line="360" w:lineRule="auto"/>
                        <w:jc w:val="center"/>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31">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Requirements </w:t>
                      </w:r>
                    </w:p>
                    <w:p w14:paraId="1516262A" w14:textId="77777777" w:rsidR="00EB6F31" w:rsidRPr="00EB6F31" w:rsidRDefault="00EB6F31" w:rsidP="00EB6F31">
                      <w:pPr>
                        <w:spacing w:line="360" w:lineRule="auto"/>
                        <w:jc w:val="center"/>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31">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p>
                    <w:p w14:paraId="0DC2D4D4" w14:textId="77777777" w:rsidR="00EB6F31" w:rsidRPr="00EB6F31" w:rsidRDefault="00EB6F31" w:rsidP="00EB6F31">
                      <w:pPr>
                        <w:spacing w:line="360" w:lineRule="auto"/>
                        <w:jc w:val="center"/>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31">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Analysis Document</w:t>
                      </w:r>
                    </w:p>
                    <w:p w14:paraId="53E36B0D" w14:textId="5A5CF215" w:rsidR="00EB6F31" w:rsidRPr="00EB6F31" w:rsidRDefault="00EB6F3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258C8400" w14:textId="3848796D" w:rsidR="00D43366" w:rsidRPr="00561AD2" w:rsidRDefault="00D43366" w:rsidP="00237023">
      <w:pPr>
        <w:spacing w:line="360" w:lineRule="auto"/>
        <w:jc w:val="center"/>
        <w:rPr>
          <w:sz w:val="36"/>
          <w:szCs w:val="36"/>
        </w:rPr>
      </w:pPr>
    </w:p>
    <w:p w14:paraId="54268E6A" w14:textId="7FCC5A60" w:rsidR="00D43366" w:rsidRDefault="00D43366" w:rsidP="00237023">
      <w:pPr>
        <w:pStyle w:val="Heading1"/>
        <w:jc w:val="center"/>
      </w:pPr>
    </w:p>
    <w:p w14:paraId="5DB40E55" w14:textId="5F96BDA6" w:rsidR="00561AD2" w:rsidRDefault="00561AD2" w:rsidP="00237023">
      <w:pPr>
        <w:pStyle w:val="BodyText"/>
      </w:pPr>
    </w:p>
    <w:p w14:paraId="34F6834A" w14:textId="70177CA1" w:rsidR="00561AD2" w:rsidRDefault="00561AD2" w:rsidP="00237023">
      <w:pPr>
        <w:pStyle w:val="BodyText"/>
      </w:pPr>
    </w:p>
    <w:p w14:paraId="50152905" w14:textId="56D37A75" w:rsidR="00561AD2" w:rsidRDefault="00561AD2" w:rsidP="00237023">
      <w:pPr>
        <w:pStyle w:val="BodyText"/>
      </w:pPr>
    </w:p>
    <w:p w14:paraId="0A0DCBF3" w14:textId="4E55DCE7" w:rsidR="00561AD2" w:rsidRDefault="00561AD2" w:rsidP="00237023">
      <w:pPr>
        <w:pStyle w:val="BodyText"/>
      </w:pPr>
    </w:p>
    <w:p w14:paraId="3628D400" w14:textId="77777777" w:rsidR="00D43366" w:rsidRDefault="00D43366" w:rsidP="00237023"/>
    <w:p w14:paraId="5759E063" w14:textId="77777777" w:rsidR="00D43366" w:rsidRDefault="00D43366" w:rsidP="00237023"/>
    <w:p w14:paraId="2E020E62" w14:textId="77777777" w:rsidR="00D43366" w:rsidRDefault="00C34909" w:rsidP="00237023">
      <w:pPr>
        <w:rPr>
          <w:noProof/>
          <w:lang w:eastAsia="en-US"/>
        </w:rPr>
      </w:pPr>
      <w:r>
        <w:tab/>
      </w:r>
      <w:r>
        <w:tab/>
      </w:r>
      <w:r>
        <w:tab/>
      </w:r>
      <w:r>
        <w:tab/>
      </w:r>
      <w:r>
        <w:tab/>
      </w:r>
    </w:p>
    <w:p w14:paraId="1FEE85F8" w14:textId="77777777" w:rsidR="001615D1" w:rsidRDefault="001615D1" w:rsidP="00237023"/>
    <w:p w14:paraId="1C962FB2" w14:textId="619D904C" w:rsidR="00D43366" w:rsidRDefault="00D43366" w:rsidP="00237023"/>
    <w:p w14:paraId="74B5A460" w14:textId="066B8C01" w:rsidR="00EB6F31" w:rsidRDefault="00EB6F31">
      <w:pPr>
        <w:suppressAutoHyphens w:val="0"/>
      </w:pPr>
      <w:r>
        <w:br w:type="page"/>
      </w:r>
    </w:p>
    <w:p w14:paraId="60890F16" w14:textId="06163D88" w:rsidR="00D43366" w:rsidRPr="00237023" w:rsidRDefault="00237023" w:rsidP="00237023">
      <w:pPr>
        <w:rPr>
          <w:b/>
          <w:bCs/>
          <w:sz w:val="32"/>
          <w:szCs w:val="32"/>
        </w:rPr>
      </w:pPr>
      <w:bookmarkStart w:id="0" w:name="_Toc379396277"/>
      <w:r w:rsidRPr="00237023">
        <w:rPr>
          <w:b/>
          <w:bCs/>
          <w:sz w:val="32"/>
          <w:szCs w:val="32"/>
        </w:rPr>
        <w:lastRenderedPageBreak/>
        <w:t xml:space="preserve">1. </w:t>
      </w:r>
      <w:r w:rsidR="00C34909" w:rsidRPr="00237023">
        <w:rPr>
          <w:b/>
          <w:bCs/>
          <w:sz w:val="32"/>
          <w:szCs w:val="32"/>
        </w:rPr>
        <w:t>O</w:t>
      </w:r>
      <w:r w:rsidR="00892DA8" w:rsidRPr="00237023">
        <w:rPr>
          <w:b/>
          <w:bCs/>
          <w:sz w:val="32"/>
          <w:szCs w:val="32"/>
        </w:rPr>
        <w:t>verview</w:t>
      </w:r>
      <w:bookmarkEnd w:id="0"/>
    </w:p>
    <w:p w14:paraId="0514AE0A" w14:textId="77777777" w:rsidR="00D43366" w:rsidRDefault="00D43366" w:rsidP="00237023"/>
    <w:p w14:paraId="6B79B144" w14:textId="36C640BA" w:rsidR="00284048" w:rsidRDefault="00284048" w:rsidP="00237023">
      <w:pPr>
        <w:spacing w:line="276" w:lineRule="auto"/>
      </w:pPr>
      <w:r w:rsidRPr="00284048">
        <w:t>Running a restaurant is challenging business in today’s world. The biggest concern for business owners of the restaurant is to face one of the major issues like managing orders over the phone or in-person. Delay in delivering orders, mis-match order deliveries, this may lead to bring big loss in the business and customer dissatisfaction. The expectation of the customers is to have good quality of food, good taste and good customer service which is not always the case. There has been a lack of technology and solutions in place to manage and handle the above concerns.</w:t>
      </w:r>
    </w:p>
    <w:p w14:paraId="6EADE64D" w14:textId="1EF71ED2" w:rsidR="001A75A1" w:rsidRDefault="001A75A1" w:rsidP="00237023">
      <w:pPr>
        <w:spacing w:line="276" w:lineRule="auto"/>
      </w:pPr>
    </w:p>
    <w:p w14:paraId="2B686204" w14:textId="16275488" w:rsidR="001A75A1" w:rsidRPr="001A75A1" w:rsidRDefault="001A75A1" w:rsidP="001A75A1">
      <w:pPr>
        <w:pStyle w:val="ListParagraph"/>
        <w:numPr>
          <w:ilvl w:val="0"/>
          <w:numId w:val="18"/>
        </w:numPr>
        <w:ind w:left="360"/>
        <w:rPr>
          <w:b/>
          <w:bCs/>
          <w:sz w:val="32"/>
          <w:szCs w:val="32"/>
        </w:rPr>
      </w:pPr>
      <w:bookmarkStart w:id="1" w:name="_Toc379396278"/>
      <w:r w:rsidRPr="001A75A1">
        <w:rPr>
          <w:b/>
          <w:bCs/>
          <w:sz w:val="32"/>
          <w:szCs w:val="32"/>
        </w:rPr>
        <w:t>Stakeholders</w:t>
      </w:r>
      <w:bookmarkEnd w:id="1"/>
      <w:r w:rsidRPr="001A75A1">
        <w:rPr>
          <w:b/>
          <w:bCs/>
          <w:sz w:val="32"/>
          <w:szCs w:val="32"/>
        </w:rPr>
        <w:t xml:space="preserve"> </w:t>
      </w:r>
    </w:p>
    <w:p w14:paraId="5E84F743" w14:textId="77777777" w:rsidR="001A75A1" w:rsidRDefault="001A75A1" w:rsidP="001A75A1"/>
    <w:tbl>
      <w:tblPr>
        <w:tblW w:w="8100" w:type="dxa"/>
        <w:tblInd w:w="-5"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700"/>
        <w:gridCol w:w="2087"/>
        <w:gridCol w:w="3313"/>
      </w:tblGrid>
      <w:tr w:rsidR="001A75A1" w14:paraId="0D75FF72" w14:textId="77777777" w:rsidTr="00754554">
        <w:tc>
          <w:tcPr>
            <w:tcW w:w="2700" w:type="dxa"/>
            <w:shd w:val="clear" w:color="auto" w:fill="99CCFF"/>
          </w:tcPr>
          <w:p w14:paraId="2E0EADF1" w14:textId="77777777" w:rsidR="001A75A1" w:rsidRDefault="001A75A1" w:rsidP="00754554">
            <w:r>
              <w:t>Stakeholder Name</w:t>
            </w:r>
          </w:p>
        </w:tc>
        <w:tc>
          <w:tcPr>
            <w:tcW w:w="2087" w:type="dxa"/>
            <w:shd w:val="clear" w:color="auto" w:fill="99CCFF"/>
          </w:tcPr>
          <w:p w14:paraId="0433BFE9" w14:textId="77777777" w:rsidR="001A75A1" w:rsidRDefault="001A75A1" w:rsidP="00754554">
            <w:r>
              <w:t>Organization</w:t>
            </w:r>
          </w:p>
        </w:tc>
        <w:tc>
          <w:tcPr>
            <w:tcW w:w="3313" w:type="dxa"/>
            <w:shd w:val="clear" w:color="auto" w:fill="99CCFF"/>
          </w:tcPr>
          <w:p w14:paraId="5055FA73" w14:textId="77777777" w:rsidR="001A75A1" w:rsidRDefault="001A75A1" w:rsidP="00754554">
            <w:r>
              <w:t>Role</w:t>
            </w:r>
          </w:p>
        </w:tc>
      </w:tr>
      <w:tr w:rsidR="001A75A1" w14:paraId="6778FED2" w14:textId="77777777" w:rsidTr="00754554">
        <w:tc>
          <w:tcPr>
            <w:tcW w:w="2700" w:type="dxa"/>
            <w:shd w:val="clear" w:color="auto" w:fill="auto"/>
          </w:tcPr>
          <w:p w14:paraId="02D580F3" w14:textId="77777777" w:rsidR="001A75A1" w:rsidRDefault="001A75A1" w:rsidP="00754554">
            <w:r>
              <w:t>Jagdish Ishvar</w:t>
            </w:r>
          </w:p>
        </w:tc>
        <w:tc>
          <w:tcPr>
            <w:tcW w:w="2087" w:type="dxa"/>
            <w:shd w:val="clear" w:color="auto" w:fill="auto"/>
          </w:tcPr>
          <w:p w14:paraId="53C09729" w14:textId="77777777" w:rsidR="001A75A1" w:rsidRDefault="001A75A1" w:rsidP="00754554">
            <w:r>
              <w:t>Restaurant</w:t>
            </w:r>
          </w:p>
        </w:tc>
        <w:tc>
          <w:tcPr>
            <w:tcW w:w="3313" w:type="dxa"/>
            <w:shd w:val="clear" w:color="auto" w:fill="auto"/>
          </w:tcPr>
          <w:p w14:paraId="1E73D22C" w14:textId="77777777" w:rsidR="001A75A1" w:rsidRDefault="001A75A1" w:rsidP="00754554">
            <w:r>
              <w:t>Owner/chef</w:t>
            </w:r>
          </w:p>
          <w:p w14:paraId="5C529708" w14:textId="77777777" w:rsidR="001A75A1" w:rsidRDefault="001A75A1" w:rsidP="00754554"/>
        </w:tc>
      </w:tr>
      <w:tr w:rsidR="001A75A1" w14:paraId="10554404" w14:textId="77777777" w:rsidTr="00754554">
        <w:tc>
          <w:tcPr>
            <w:tcW w:w="2700" w:type="dxa"/>
            <w:shd w:val="clear" w:color="auto" w:fill="auto"/>
          </w:tcPr>
          <w:p w14:paraId="27D4B43A" w14:textId="77777777" w:rsidR="001A75A1" w:rsidRDefault="001A75A1" w:rsidP="00754554">
            <w:r>
              <w:t>Kanchanben</w:t>
            </w:r>
          </w:p>
        </w:tc>
        <w:tc>
          <w:tcPr>
            <w:tcW w:w="2087" w:type="dxa"/>
            <w:shd w:val="clear" w:color="auto" w:fill="auto"/>
          </w:tcPr>
          <w:p w14:paraId="2612EB2A" w14:textId="77777777" w:rsidR="001A75A1" w:rsidRDefault="001A75A1" w:rsidP="00754554">
            <w:r>
              <w:t>Restaurant</w:t>
            </w:r>
          </w:p>
        </w:tc>
        <w:tc>
          <w:tcPr>
            <w:tcW w:w="3313" w:type="dxa"/>
            <w:shd w:val="clear" w:color="auto" w:fill="auto"/>
          </w:tcPr>
          <w:p w14:paraId="3ED478C8" w14:textId="77777777" w:rsidR="001A75A1" w:rsidRDefault="001A75A1" w:rsidP="00754554">
            <w:r>
              <w:t>Co-Owner and Treasurer</w:t>
            </w:r>
          </w:p>
          <w:p w14:paraId="782A7847" w14:textId="77777777" w:rsidR="001A75A1" w:rsidRDefault="001A75A1" w:rsidP="00754554"/>
        </w:tc>
      </w:tr>
      <w:tr w:rsidR="001A75A1" w14:paraId="6AA849AD" w14:textId="77777777" w:rsidTr="00754554">
        <w:tc>
          <w:tcPr>
            <w:tcW w:w="2700" w:type="dxa"/>
            <w:shd w:val="clear" w:color="auto" w:fill="auto"/>
          </w:tcPr>
          <w:p w14:paraId="321F099F" w14:textId="77777777" w:rsidR="001A75A1" w:rsidRDefault="001A75A1" w:rsidP="00754554">
            <w:r>
              <w:t>Navchit</w:t>
            </w:r>
          </w:p>
        </w:tc>
        <w:tc>
          <w:tcPr>
            <w:tcW w:w="2087" w:type="dxa"/>
            <w:shd w:val="clear" w:color="auto" w:fill="auto"/>
          </w:tcPr>
          <w:p w14:paraId="6BC0ED21" w14:textId="77777777" w:rsidR="001A75A1" w:rsidRDefault="001A75A1" w:rsidP="00754554">
            <w:r>
              <w:t>Restaurant</w:t>
            </w:r>
          </w:p>
        </w:tc>
        <w:tc>
          <w:tcPr>
            <w:tcW w:w="3313" w:type="dxa"/>
            <w:shd w:val="clear" w:color="auto" w:fill="auto"/>
          </w:tcPr>
          <w:p w14:paraId="6355F90E" w14:textId="77777777" w:rsidR="001A75A1" w:rsidRDefault="001A75A1" w:rsidP="00754554">
            <w:r>
              <w:t>Administrator</w:t>
            </w:r>
          </w:p>
          <w:p w14:paraId="744087D7" w14:textId="77777777" w:rsidR="001A75A1" w:rsidRDefault="001A75A1" w:rsidP="00754554"/>
        </w:tc>
      </w:tr>
    </w:tbl>
    <w:p w14:paraId="09660F5F" w14:textId="77777777" w:rsidR="001A75A1" w:rsidRPr="00284048" w:rsidRDefault="001A75A1" w:rsidP="00237023">
      <w:pPr>
        <w:spacing w:line="276" w:lineRule="auto"/>
      </w:pPr>
    </w:p>
    <w:p w14:paraId="641B19AF" w14:textId="2275E5E0" w:rsidR="001615D1" w:rsidRDefault="001615D1" w:rsidP="00237023"/>
    <w:p w14:paraId="7C6AFB15" w14:textId="2F2F4459" w:rsidR="001A75A1" w:rsidRDefault="001A75A1" w:rsidP="001A75A1"/>
    <w:p w14:paraId="1392BF21" w14:textId="7FBB09CF" w:rsidR="001A75A1" w:rsidRDefault="001A75A1" w:rsidP="001A75A1"/>
    <w:p w14:paraId="45744C93" w14:textId="6BA68FE4" w:rsidR="001A75A1" w:rsidRPr="001A75A1" w:rsidRDefault="001A75A1" w:rsidP="00F71680">
      <w:pPr>
        <w:pStyle w:val="ListParagraph"/>
        <w:numPr>
          <w:ilvl w:val="0"/>
          <w:numId w:val="18"/>
        </w:numPr>
        <w:ind w:left="360"/>
        <w:rPr>
          <w:b/>
          <w:bCs/>
          <w:sz w:val="32"/>
          <w:szCs w:val="32"/>
        </w:rPr>
      </w:pPr>
      <w:r w:rsidRPr="001A75A1">
        <w:rPr>
          <w:b/>
          <w:bCs/>
          <w:sz w:val="32"/>
          <w:szCs w:val="32"/>
        </w:rPr>
        <w:t>Functional Requirements</w:t>
      </w:r>
    </w:p>
    <w:p w14:paraId="5C82A8E3" w14:textId="77777777" w:rsidR="00143663" w:rsidRDefault="00143663" w:rsidP="00237023">
      <w:pPr>
        <w:pStyle w:val="BodyText"/>
      </w:pPr>
    </w:p>
    <w:tbl>
      <w:tblPr>
        <w:tblStyle w:val="TableGrid"/>
        <w:tblW w:w="0" w:type="auto"/>
        <w:tblLook w:val="04A0" w:firstRow="1" w:lastRow="0" w:firstColumn="1" w:lastColumn="0" w:noHBand="0" w:noVBand="1"/>
      </w:tblPr>
      <w:tblGrid>
        <w:gridCol w:w="1456"/>
        <w:gridCol w:w="3489"/>
        <w:gridCol w:w="1527"/>
        <w:gridCol w:w="2158"/>
      </w:tblGrid>
      <w:tr w:rsidR="00143663" w14:paraId="589D377A" w14:textId="77777777" w:rsidTr="00143663">
        <w:tc>
          <w:tcPr>
            <w:tcW w:w="1456" w:type="dxa"/>
            <w:shd w:val="clear" w:color="auto" w:fill="9CC2E5" w:themeFill="accent1" w:themeFillTint="99"/>
          </w:tcPr>
          <w:p w14:paraId="5E7F58CE" w14:textId="6DECA8B9" w:rsidR="00143663" w:rsidRDefault="00143663" w:rsidP="00237023">
            <w:pPr>
              <w:pStyle w:val="BodyText"/>
              <w:jc w:val="center"/>
            </w:pPr>
            <w:r>
              <w:t>Requirement ID</w:t>
            </w:r>
          </w:p>
        </w:tc>
        <w:tc>
          <w:tcPr>
            <w:tcW w:w="3489" w:type="dxa"/>
            <w:shd w:val="clear" w:color="auto" w:fill="9CC2E5" w:themeFill="accent1" w:themeFillTint="99"/>
          </w:tcPr>
          <w:p w14:paraId="567ECE6C" w14:textId="2B11B4F9" w:rsidR="00143663" w:rsidRDefault="00143663" w:rsidP="00237023">
            <w:pPr>
              <w:pStyle w:val="BodyText"/>
            </w:pPr>
            <w:r>
              <w:t>Requirement Statement</w:t>
            </w:r>
          </w:p>
        </w:tc>
        <w:tc>
          <w:tcPr>
            <w:tcW w:w="1527" w:type="dxa"/>
            <w:shd w:val="clear" w:color="auto" w:fill="9CC2E5" w:themeFill="accent1" w:themeFillTint="99"/>
          </w:tcPr>
          <w:p w14:paraId="59C1DB2D" w14:textId="6158805C" w:rsidR="00143663" w:rsidRDefault="00143663" w:rsidP="00237023">
            <w:pPr>
              <w:pStyle w:val="BodyText"/>
              <w:jc w:val="center"/>
            </w:pPr>
            <w:r>
              <w:t>Must/Want</w:t>
            </w:r>
          </w:p>
        </w:tc>
        <w:tc>
          <w:tcPr>
            <w:tcW w:w="2158" w:type="dxa"/>
            <w:shd w:val="clear" w:color="auto" w:fill="9CC2E5" w:themeFill="accent1" w:themeFillTint="99"/>
          </w:tcPr>
          <w:p w14:paraId="7D02344C" w14:textId="1B412357" w:rsidR="00143663" w:rsidRDefault="00143663" w:rsidP="00237023">
            <w:pPr>
              <w:pStyle w:val="BodyText"/>
            </w:pPr>
            <w:r>
              <w:t>Comments</w:t>
            </w:r>
          </w:p>
        </w:tc>
      </w:tr>
      <w:tr w:rsidR="00143663" w14:paraId="66A00E55" w14:textId="77777777" w:rsidTr="00143663">
        <w:tc>
          <w:tcPr>
            <w:tcW w:w="1456" w:type="dxa"/>
          </w:tcPr>
          <w:p w14:paraId="22662481" w14:textId="7AF705D0" w:rsidR="00143663" w:rsidRPr="008A7FD6" w:rsidRDefault="008A7FD6" w:rsidP="00237023">
            <w:pPr>
              <w:pStyle w:val="BodyText"/>
              <w:jc w:val="center"/>
            </w:pPr>
            <w:r w:rsidRPr="008A7FD6">
              <w:t>FR001</w:t>
            </w:r>
          </w:p>
        </w:tc>
        <w:tc>
          <w:tcPr>
            <w:tcW w:w="3489" w:type="dxa"/>
          </w:tcPr>
          <w:p w14:paraId="439332E4" w14:textId="3C7CA88C" w:rsidR="00143663" w:rsidRPr="008A7FD6" w:rsidRDefault="008A7FD6" w:rsidP="00237023">
            <w:pPr>
              <w:pStyle w:val="BodyText"/>
            </w:pPr>
            <w:r w:rsidRPr="008A7FD6">
              <w:t xml:space="preserve">The system will be a </w:t>
            </w:r>
            <w:r w:rsidRPr="008A7FD6">
              <w:t>web-based</w:t>
            </w:r>
            <w:r w:rsidRPr="008A7FD6">
              <w:t xml:space="preserve"> portal for placing food orders online.</w:t>
            </w:r>
          </w:p>
        </w:tc>
        <w:tc>
          <w:tcPr>
            <w:tcW w:w="1527" w:type="dxa"/>
          </w:tcPr>
          <w:p w14:paraId="0114405B" w14:textId="3B443C4D" w:rsidR="00143663" w:rsidRPr="008A7FD6" w:rsidRDefault="008A7FD6" w:rsidP="00237023">
            <w:pPr>
              <w:pStyle w:val="BodyText"/>
              <w:jc w:val="center"/>
            </w:pPr>
            <w:r w:rsidRPr="008A7FD6">
              <w:t>Must</w:t>
            </w:r>
          </w:p>
        </w:tc>
        <w:tc>
          <w:tcPr>
            <w:tcW w:w="2158" w:type="dxa"/>
          </w:tcPr>
          <w:p w14:paraId="00F58947" w14:textId="77777777" w:rsidR="00143663" w:rsidRPr="008A7FD6" w:rsidRDefault="00143663" w:rsidP="00237023">
            <w:pPr>
              <w:pStyle w:val="BodyText"/>
            </w:pPr>
          </w:p>
        </w:tc>
      </w:tr>
      <w:tr w:rsidR="00143663" w14:paraId="5C882D26" w14:textId="77777777" w:rsidTr="00143663">
        <w:tc>
          <w:tcPr>
            <w:tcW w:w="1456" w:type="dxa"/>
          </w:tcPr>
          <w:p w14:paraId="2552B84B" w14:textId="453D9685" w:rsidR="00143663" w:rsidRPr="008A7FD6" w:rsidRDefault="008A7FD6" w:rsidP="00237023">
            <w:pPr>
              <w:pStyle w:val="BodyText"/>
              <w:jc w:val="center"/>
            </w:pPr>
            <w:r w:rsidRPr="008A7FD6">
              <w:t>FR002</w:t>
            </w:r>
          </w:p>
        </w:tc>
        <w:tc>
          <w:tcPr>
            <w:tcW w:w="3489" w:type="dxa"/>
          </w:tcPr>
          <w:p w14:paraId="7174E591" w14:textId="162C74C5" w:rsidR="00143663" w:rsidRPr="008A7FD6" w:rsidRDefault="008A7FD6" w:rsidP="00237023">
            <w:pPr>
              <w:pStyle w:val="BodyText"/>
            </w:pPr>
            <w:r w:rsidRPr="008A7FD6">
              <w:t xml:space="preserve">The system will allow the user to browse from </w:t>
            </w:r>
            <w:r w:rsidRPr="008A7FD6">
              <w:t>verities</w:t>
            </w:r>
            <w:r w:rsidRPr="008A7FD6">
              <w:t xml:space="preserve"> of food menu items.</w:t>
            </w:r>
          </w:p>
        </w:tc>
        <w:tc>
          <w:tcPr>
            <w:tcW w:w="1527" w:type="dxa"/>
          </w:tcPr>
          <w:p w14:paraId="2C97E117" w14:textId="3A85C204" w:rsidR="00143663" w:rsidRPr="008A7FD6" w:rsidRDefault="008A7FD6" w:rsidP="00237023">
            <w:pPr>
              <w:pStyle w:val="BodyText"/>
              <w:jc w:val="center"/>
            </w:pPr>
            <w:r w:rsidRPr="008A7FD6">
              <w:t>Must</w:t>
            </w:r>
          </w:p>
        </w:tc>
        <w:tc>
          <w:tcPr>
            <w:tcW w:w="2158" w:type="dxa"/>
          </w:tcPr>
          <w:p w14:paraId="59A2FB1B" w14:textId="71B5BD53" w:rsidR="00951718" w:rsidRPr="008A7FD6" w:rsidRDefault="00951718" w:rsidP="00237023">
            <w:pPr>
              <w:pStyle w:val="BodyText"/>
            </w:pPr>
          </w:p>
        </w:tc>
      </w:tr>
      <w:tr w:rsidR="00951718" w14:paraId="4BAE3341" w14:textId="77777777" w:rsidTr="00143663">
        <w:tc>
          <w:tcPr>
            <w:tcW w:w="1456" w:type="dxa"/>
          </w:tcPr>
          <w:p w14:paraId="654923BA" w14:textId="713EFD58" w:rsidR="00951718" w:rsidRPr="008A7FD6" w:rsidRDefault="008A7FD6" w:rsidP="00237023">
            <w:pPr>
              <w:pStyle w:val="BodyText"/>
              <w:jc w:val="center"/>
            </w:pPr>
            <w:r w:rsidRPr="008A7FD6">
              <w:t>FR00</w:t>
            </w:r>
            <w:r>
              <w:t>3</w:t>
            </w:r>
          </w:p>
        </w:tc>
        <w:tc>
          <w:tcPr>
            <w:tcW w:w="3489" w:type="dxa"/>
          </w:tcPr>
          <w:p w14:paraId="41EC7B59" w14:textId="458E81C1" w:rsidR="00951718" w:rsidRPr="008A7FD6" w:rsidRDefault="008A7FD6" w:rsidP="00237023">
            <w:pPr>
              <w:pStyle w:val="BodyText"/>
            </w:pPr>
            <w:r w:rsidRPr="008A7FD6">
              <w:t>The system will allow the user to select food item(s) and select quantity for each food items</w:t>
            </w:r>
          </w:p>
        </w:tc>
        <w:tc>
          <w:tcPr>
            <w:tcW w:w="1527" w:type="dxa"/>
          </w:tcPr>
          <w:p w14:paraId="2844EAF0" w14:textId="72D68B3B" w:rsidR="00951718" w:rsidRPr="008A7FD6" w:rsidRDefault="008A7FD6" w:rsidP="00237023">
            <w:pPr>
              <w:pStyle w:val="BodyText"/>
              <w:jc w:val="center"/>
            </w:pPr>
            <w:r>
              <w:t>Must</w:t>
            </w:r>
          </w:p>
        </w:tc>
        <w:tc>
          <w:tcPr>
            <w:tcW w:w="2158" w:type="dxa"/>
          </w:tcPr>
          <w:p w14:paraId="76F5B859" w14:textId="7CA00CEF" w:rsidR="00951718" w:rsidRPr="008A7FD6" w:rsidRDefault="00951718" w:rsidP="00237023">
            <w:pPr>
              <w:pStyle w:val="BodyText"/>
            </w:pPr>
          </w:p>
        </w:tc>
      </w:tr>
      <w:tr w:rsidR="00143663" w14:paraId="1FF7510A" w14:textId="77777777" w:rsidTr="00143663">
        <w:tc>
          <w:tcPr>
            <w:tcW w:w="1456" w:type="dxa"/>
          </w:tcPr>
          <w:p w14:paraId="6F38EBAF" w14:textId="0DE7182D" w:rsidR="00143663" w:rsidRPr="008A7FD6" w:rsidRDefault="008A7FD6" w:rsidP="00237023">
            <w:pPr>
              <w:pStyle w:val="BodyText"/>
              <w:jc w:val="center"/>
            </w:pPr>
            <w:r w:rsidRPr="008A7FD6">
              <w:t>FR00</w:t>
            </w:r>
            <w:r>
              <w:t>4</w:t>
            </w:r>
          </w:p>
        </w:tc>
        <w:tc>
          <w:tcPr>
            <w:tcW w:w="3489" w:type="dxa"/>
          </w:tcPr>
          <w:p w14:paraId="75B69374" w14:textId="63AB6962" w:rsidR="00143663" w:rsidRPr="008A7FD6" w:rsidRDefault="008A7FD6" w:rsidP="00237023">
            <w:pPr>
              <w:pStyle w:val="BodyText"/>
            </w:pPr>
            <w:r w:rsidRPr="008A7FD6">
              <w:t>The system will allow user to place orders of the selected food items</w:t>
            </w:r>
          </w:p>
        </w:tc>
        <w:tc>
          <w:tcPr>
            <w:tcW w:w="1527" w:type="dxa"/>
          </w:tcPr>
          <w:p w14:paraId="7843C525" w14:textId="581509D6" w:rsidR="00143663" w:rsidRPr="008A7FD6" w:rsidRDefault="008A7FD6" w:rsidP="00237023">
            <w:pPr>
              <w:pStyle w:val="BodyText"/>
              <w:jc w:val="center"/>
            </w:pPr>
            <w:r>
              <w:t>Must</w:t>
            </w:r>
          </w:p>
        </w:tc>
        <w:tc>
          <w:tcPr>
            <w:tcW w:w="2158" w:type="dxa"/>
          </w:tcPr>
          <w:p w14:paraId="5AEF0DF5" w14:textId="77777777" w:rsidR="00143663" w:rsidRPr="008A7FD6" w:rsidRDefault="00143663" w:rsidP="00237023">
            <w:pPr>
              <w:pStyle w:val="BodyText"/>
            </w:pPr>
          </w:p>
        </w:tc>
      </w:tr>
      <w:tr w:rsidR="00143663" w14:paraId="5C1BEC61" w14:textId="77777777" w:rsidTr="00143663">
        <w:tc>
          <w:tcPr>
            <w:tcW w:w="1456" w:type="dxa"/>
          </w:tcPr>
          <w:p w14:paraId="3487324F" w14:textId="0B51C362" w:rsidR="00143663" w:rsidRPr="008A7FD6" w:rsidRDefault="008A7FD6" w:rsidP="00237023">
            <w:pPr>
              <w:pStyle w:val="BodyText"/>
              <w:jc w:val="center"/>
            </w:pPr>
            <w:r w:rsidRPr="008A7FD6">
              <w:lastRenderedPageBreak/>
              <w:t>FR00</w:t>
            </w:r>
            <w:r>
              <w:t>5</w:t>
            </w:r>
          </w:p>
        </w:tc>
        <w:tc>
          <w:tcPr>
            <w:tcW w:w="3489" w:type="dxa"/>
          </w:tcPr>
          <w:p w14:paraId="41A1D479" w14:textId="7C069598" w:rsidR="00143663" w:rsidRPr="008A7FD6" w:rsidRDefault="008A7FD6" w:rsidP="00237023">
            <w:pPr>
              <w:pStyle w:val="BodyText"/>
            </w:pPr>
            <w:r w:rsidRPr="008A7FD6">
              <w:t>The system will then automatically calculate the price for the selected food item(s)</w:t>
            </w:r>
          </w:p>
        </w:tc>
        <w:tc>
          <w:tcPr>
            <w:tcW w:w="1527" w:type="dxa"/>
          </w:tcPr>
          <w:p w14:paraId="7860F348" w14:textId="70A7333F" w:rsidR="00143663" w:rsidRPr="008A7FD6" w:rsidRDefault="008A7FD6" w:rsidP="00237023">
            <w:pPr>
              <w:pStyle w:val="BodyText"/>
              <w:jc w:val="center"/>
            </w:pPr>
            <w:r>
              <w:t>Must</w:t>
            </w:r>
          </w:p>
        </w:tc>
        <w:tc>
          <w:tcPr>
            <w:tcW w:w="2158" w:type="dxa"/>
          </w:tcPr>
          <w:p w14:paraId="3A61FC61" w14:textId="77777777" w:rsidR="00143663" w:rsidRPr="008A7FD6" w:rsidRDefault="00143663" w:rsidP="00237023">
            <w:pPr>
              <w:pStyle w:val="BodyText"/>
            </w:pPr>
          </w:p>
        </w:tc>
      </w:tr>
      <w:tr w:rsidR="00143663" w14:paraId="459657E6" w14:textId="77777777" w:rsidTr="00143663">
        <w:tc>
          <w:tcPr>
            <w:tcW w:w="1456" w:type="dxa"/>
          </w:tcPr>
          <w:p w14:paraId="0C0191F8" w14:textId="37DCFCD3" w:rsidR="00143663" w:rsidRPr="008A7FD6" w:rsidRDefault="008A7FD6" w:rsidP="008A7FD6">
            <w:pPr>
              <w:pStyle w:val="BodyText"/>
              <w:jc w:val="center"/>
            </w:pPr>
            <w:r w:rsidRPr="008A7FD6">
              <w:t>FR00</w:t>
            </w:r>
            <w:r>
              <w:t>6</w:t>
            </w:r>
          </w:p>
        </w:tc>
        <w:tc>
          <w:tcPr>
            <w:tcW w:w="3489" w:type="dxa"/>
          </w:tcPr>
          <w:p w14:paraId="33497B96" w14:textId="4530CF1A" w:rsidR="00143663" w:rsidRPr="008A7FD6" w:rsidRDefault="008A7FD6" w:rsidP="00237023">
            <w:pPr>
              <w:pStyle w:val="BodyText"/>
            </w:pPr>
            <w:r w:rsidRPr="008A7FD6">
              <w:t xml:space="preserve">The system will allow the user to make online payment for the ordered food items </w:t>
            </w:r>
            <w:r w:rsidRPr="008A7FD6">
              <w:t>securely</w:t>
            </w:r>
          </w:p>
        </w:tc>
        <w:tc>
          <w:tcPr>
            <w:tcW w:w="1527" w:type="dxa"/>
          </w:tcPr>
          <w:p w14:paraId="2516EE94" w14:textId="4EF01BA2" w:rsidR="00143663" w:rsidRPr="008A7FD6" w:rsidRDefault="008A7FD6" w:rsidP="00237023">
            <w:pPr>
              <w:pStyle w:val="BodyText"/>
              <w:jc w:val="center"/>
            </w:pPr>
            <w:r>
              <w:t>Must</w:t>
            </w:r>
          </w:p>
        </w:tc>
        <w:tc>
          <w:tcPr>
            <w:tcW w:w="2158" w:type="dxa"/>
          </w:tcPr>
          <w:p w14:paraId="7BCB695F" w14:textId="51D0BD5F" w:rsidR="00143663" w:rsidRPr="008A7FD6" w:rsidRDefault="00143663" w:rsidP="00237023">
            <w:pPr>
              <w:pStyle w:val="BodyText"/>
            </w:pPr>
          </w:p>
        </w:tc>
      </w:tr>
      <w:tr w:rsidR="00143663" w14:paraId="543410C0" w14:textId="77777777" w:rsidTr="00143663">
        <w:tc>
          <w:tcPr>
            <w:tcW w:w="1456" w:type="dxa"/>
          </w:tcPr>
          <w:p w14:paraId="0E6492AF" w14:textId="1A014ED2" w:rsidR="00143663" w:rsidRPr="008A7FD6" w:rsidRDefault="008A7FD6" w:rsidP="00237023">
            <w:pPr>
              <w:pStyle w:val="BodyText"/>
              <w:jc w:val="center"/>
            </w:pPr>
            <w:r w:rsidRPr="008A7FD6">
              <w:t>FR00</w:t>
            </w:r>
            <w:r>
              <w:t>7</w:t>
            </w:r>
          </w:p>
        </w:tc>
        <w:tc>
          <w:tcPr>
            <w:tcW w:w="3489" w:type="dxa"/>
          </w:tcPr>
          <w:p w14:paraId="435BEEE2" w14:textId="0F9D8A13" w:rsidR="00143663" w:rsidRPr="008A7FD6" w:rsidRDefault="008A7FD6" w:rsidP="00237023">
            <w:pPr>
              <w:pStyle w:val="BodyText"/>
            </w:pPr>
            <w:r w:rsidRPr="008A7FD6">
              <w:t>The system will then confirm the status of the order placed via email</w:t>
            </w:r>
          </w:p>
        </w:tc>
        <w:tc>
          <w:tcPr>
            <w:tcW w:w="1527" w:type="dxa"/>
          </w:tcPr>
          <w:p w14:paraId="38E82D7E" w14:textId="2B35D3FE" w:rsidR="00143663" w:rsidRPr="008A7FD6" w:rsidRDefault="008A7FD6" w:rsidP="00237023">
            <w:pPr>
              <w:pStyle w:val="BodyText"/>
              <w:jc w:val="center"/>
            </w:pPr>
            <w:r>
              <w:t>Must</w:t>
            </w:r>
          </w:p>
        </w:tc>
        <w:tc>
          <w:tcPr>
            <w:tcW w:w="2158" w:type="dxa"/>
          </w:tcPr>
          <w:p w14:paraId="3E260900" w14:textId="77777777" w:rsidR="00143663" w:rsidRPr="008A7FD6" w:rsidRDefault="00143663" w:rsidP="00237023">
            <w:pPr>
              <w:pStyle w:val="BodyText"/>
            </w:pPr>
          </w:p>
        </w:tc>
      </w:tr>
      <w:tr w:rsidR="00143663" w14:paraId="3708A26F" w14:textId="77777777" w:rsidTr="00143663">
        <w:tc>
          <w:tcPr>
            <w:tcW w:w="1456" w:type="dxa"/>
          </w:tcPr>
          <w:p w14:paraId="6891AD86" w14:textId="1CD7E682" w:rsidR="00143663" w:rsidRPr="008A7FD6" w:rsidRDefault="008A7FD6" w:rsidP="00237023">
            <w:pPr>
              <w:pStyle w:val="BodyText"/>
              <w:jc w:val="center"/>
            </w:pPr>
            <w:r w:rsidRPr="008A7FD6">
              <w:t>FR00</w:t>
            </w:r>
            <w:r>
              <w:t>8</w:t>
            </w:r>
          </w:p>
        </w:tc>
        <w:tc>
          <w:tcPr>
            <w:tcW w:w="3489" w:type="dxa"/>
          </w:tcPr>
          <w:p w14:paraId="37BAEE68" w14:textId="306C10E9" w:rsidR="00143663" w:rsidRPr="008A7FD6" w:rsidRDefault="008A7FD6" w:rsidP="00237023">
            <w:pPr>
              <w:pStyle w:val="BodyText"/>
            </w:pPr>
            <w:r w:rsidRPr="008A7FD6">
              <w:t xml:space="preserve">The system also </w:t>
            </w:r>
            <w:r w:rsidRPr="008A7FD6">
              <w:t>notifies</w:t>
            </w:r>
            <w:r w:rsidRPr="008A7FD6">
              <w:t xml:space="preserve"> the chef/admin of the available of the new orders placed via website.</w:t>
            </w:r>
          </w:p>
        </w:tc>
        <w:tc>
          <w:tcPr>
            <w:tcW w:w="1527" w:type="dxa"/>
          </w:tcPr>
          <w:p w14:paraId="1958E7DF" w14:textId="39479709" w:rsidR="00143663" w:rsidRPr="008A7FD6" w:rsidRDefault="008A7FD6" w:rsidP="00237023">
            <w:pPr>
              <w:pStyle w:val="BodyText"/>
              <w:jc w:val="center"/>
            </w:pPr>
            <w:r>
              <w:t>Must</w:t>
            </w:r>
          </w:p>
        </w:tc>
        <w:tc>
          <w:tcPr>
            <w:tcW w:w="2158" w:type="dxa"/>
          </w:tcPr>
          <w:p w14:paraId="02C4128F" w14:textId="3D5D6DC6" w:rsidR="00143663" w:rsidRPr="008A7FD6" w:rsidRDefault="00143663" w:rsidP="00237023">
            <w:pPr>
              <w:pStyle w:val="BodyText"/>
            </w:pPr>
          </w:p>
        </w:tc>
      </w:tr>
      <w:tr w:rsidR="00951718" w14:paraId="43175F55" w14:textId="77777777" w:rsidTr="00143663">
        <w:tc>
          <w:tcPr>
            <w:tcW w:w="1456" w:type="dxa"/>
          </w:tcPr>
          <w:p w14:paraId="57C45293" w14:textId="5AD00BE7" w:rsidR="00951718" w:rsidRDefault="00951718" w:rsidP="00237023">
            <w:pPr>
              <w:pStyle w:val="BodyText"/>
              <w:jc w:val="center"/>
            </w:pPr>
            <w:r>
              <w:t>FR009</w:t>
            </w:r>
          </w:p>
        </w:tc>
        <w:tc>
          <w:tcPr>
            <w:tcW w:w="3489" w:type="dxa"/>
          </w:tcPr>
          <w:p w14:paraId="21A0A3AD" w14:textId="3375AD52" w:rsidR="00951718" w:rsidRDefault="00951718" w:rsidP="00237023">
            <w:pPr>
              <w:pStyle w:val="BodyText"/>
            </w:pPr>
            <w:r>
              <w:t xml:space="preserve">Cart page of the website </w:t>
            </w:r>
            <w:r w:rsidR="001E3827">
              <w:t>shall</w:t>
            </w:r>
            <w:r>
              <w:t xml:space="preserve"> include with payment options.</w:t>
            </w:r>
          </w:p>
        </w:tc>
        <w:tc>
          <w:tcPr>
            <w:tcW w:w="1527" w:type="dxa"/>
          </w:tcPr>
          <w:p w14:paraId="2AB3E842" w14:textId="45824310" w:rsidR="00951718" w:rsidRDefault="00951718" w:rsidP="00237023">
            <w:pPr>
              <w:pStyle w:val="BodyText"/>
              <w:jc w:val="center"/>
            </w:pPr>
            <w:r>
              <w:t>Want</w:t>
            </w:r>
          </w:p>
        </w:tc>
        <w:tc>
          <w:tcPr>
            <w:tcW w:w="2158" w:type="dxa"/>
          </w:tcPr>
          <w:p w14:paraId="52E1FF99" w14:textId="581A0373" w:rsidR="00951718" w:rsidRDefault="00806114" w:rsidP="00237023">
            <w:pPr>
              <w:pStyle w:val="BodyText"/>
            </w:pPr>
            <w:r>
              <w:t>PayPal or card option</w:t>
            </w:r>
            <w:r w:rsidR="00866DB8">
              <w:t>.</w:t>
            </w:r>
          </w:p>
        </w:tc>
      </w:tr>
      <w:tr w:rsidR="00951718" w14:paraId="0454F264" w14:textId="77777777" w:rsidTr="00143663">
        <w:tc>
          <w:tcPr>
            <w:tcW w:w="1456" w:type="dxa"/>
          </w:tcPr>
          <w:p w14:paraId="372BCAD9" w14:textId="1D067567" w:rsidR="00951718" w:rsidRPr="00A40197" w:rsidRDefault="00A40197" w:rsidP="00237023">
            <w:pPr>
              <w:pStyle w:val="BodyText"/>
              <w:jc w:val="center"/>
            </w:pPr>
            <w:r w:rsidRPr="00A40197">
              <w:t>FR010</w:t>
            </w:r>
          </w:p>
        </w:tc>
        <w:tc>
          <w:tcPr>
            <w:tcW w:w="3489" w:type="dxa"/>
          </w:tcPr>
          <w:p w14:paraId="2611BC07" w14:textId="6C2C279C" w:rsidR="00951718" w:rsidRPr="008A7FD6" w:rsidRDefault="008A7FD6" w:rsidP="00237023">
            <w:pPr>
              <w:pStyle w:val="BodyText"/>
            </w:pPr>
            <w:r w:rsidRPr="008A7FD6">
              <w:t>The system will allow chef/admin to update the status of the ordered food.</w:t>
            </w:r>
          </w:p>
        </w:tc>
        <w:tc>
          <w:tcPr>
            <w:tcW w:w="1527" w:type="dxa"/>
          </w:tcPr>
          <w:p w14:paraId="1167202D" w14:textId="15A81058" w:rsidR="00951718" w:rsidRPr="00626537" w:rsidRDefault="008A7FD6" w:rsidP="00237023">
            <w:pPr>
              <w:pStyle w:val="BodyText"/>
              <w:jc w:val="center"/>
              <w:rPr>
                <w:color w:val="FF0000"/>
              </w:rPr>
            </w:pPr>
            <w:r w:rsidRPr="008A7FD6">
              <w:t>Must</w:t>
            </w:r>
          </w:p>
        </w:tc>
        <w:tc>
          <w:tcPr>
            <w:tcW w:w="2158" w:type="dxa"/>
          </w:tcPr>
          <w:p w14:paraId="3C4A2AB3" w14:textId="7536800A" w:rsidR="00951718" w:rsidRPr="00626537" w:rsidRDefault="00951718" w:rsidP="00237023">
            <w:pPr>
              <w:pStyle w:val="BodyText"/>
              <w:rPr>
                <w:color w:val="FF0000"/>
              </w:rPr>
            </w:pPr>
          </w:p>
        </w:tc>
      </w:tr>
      <w:tr w:rsidR="00951718" w14:paraId="6172CA80" w14:textId="77777777" w:rsidTr="00143663">
        <w:tc>
          <w:tcPr>
            <w:tcW w:w="1456" w:type="dxa"/>
          </w:tcPr>
          <w:p w14:paraId="04375790" w14:textId="7E86F46A" w:rsidR="00951718" w:rsidRPr="00A40197" w:rsidRDefault="00A40197" w:rsidP="00237023">
            <w:pPr>
              <w:pStyle w:val="BodyText"/>
              <w:jc w:val="center"/>
            </w:pPr>
            <w:r w:rsidRPr="00A40197">
              <w:t>FR011</w:t>
            </w:r>
          </w:p>
        </w:tc>
        <w:tc>
          <w:tcPr>
            <w:tcW w:w="3489" w:type="dxa"/>
          </w:tcPr>
          <w:p w14:paraId="5A26D167" w14:textId="40A2A7FD" w:rsidR="00951718" w:rsidRPr="008A7FD6" w:rsidRDefault="008A7FD6" w:rsidP="00237023">
            <w:pPr>
              <w:pStyle w:val="BodyText"/>
            </w:pPr>
            <w:r w:rsidRPr="008A7FD6">
              <w:t xml:space="preserve">The </w:t>
            </w:r>
            <w:r w:rsidRPr="008A7FD6">
              <w:t xml:space="preserve">system will </w:t>
            </w:r>
            <w:r w:rsidR="00A40197" w:rsidRPr="008A7FD6">
              <w:t>update</w:t>
            </w:r>
            <w:r w:rsidRPr="008A7FD6">
              <w:t xml:space="preserve"> </w:t>
            </w:r>
            <w:r>
              <w:t xml:space="preserve">the </w:t>
            </w:r>
            <w:r w:rsidRPr="008A7FD6">
              <w:t>status of the food order</w:t>
            </w:r>
            <w:r>
              <w:t xml:space="preserve"> and it</w:t>
            </w:r>
            <w:r w:rsidRPr="008A7FD6">
              <w:t xml:space="preserve"> will notify the customers of the estimated time of food delivery/pick-up</w:t>
            </w:r>
          </w:p>
        </w:tc>
        <w:tc>
          <w:tcPr>
            <w:tcW w:w="1527" w:type="dxa"/>
          </w:tcPr>
          <w:p w14:paraId="1E3C4F10" w14:textId="1B50547A" w:rsidR="00951718" w:rsidRPr="00653F1B" w:rsidRDefault="00653F1B" w:rsidP="00237023">
            <w:pPr>
              <w:pStyle w:val="BodyText"/>
              <w:jc w:val="center"/>
            </w:pPr>
            <w:r w:rsidRPr="00653F1B">
              <w:t>Want</w:t>
            </w:r>
          </w:p>
        </w:tc>
        <w:tc>
          <w:tcPr>
            <w:tcW w:w="2158" w:type="dxa"/>
          </w:tcPr>
          <w:p w14:paraId="0AB1C8D8" w14:textId="77777777" w:rsidR="00951718" w:rsidRPr="00626537" w:rsidRDefault="00951718" w:rsidP="00237023">
            <w:pPr>
              <w:pStyle w:val="BodyText"/>
              <w:rPr>
                <w:color w:val="FF0000"/>
              </w:rPr>
            </w:pPr>
          </w:p>
        </w:tc>
      </w:tr>
      <w:tr w:rsidR="00866DB8" w14:paraId="48F4A3A6" w14:textId="77777777" w:rsidTr="00143663">
        <w:tc>
          <w:tcPr>
            <w:tcW w:w="1456" w:type="dxa"/>
          </w:tcPr>
          <w:p w14:paraId="3A269633" w14:textId="0AA2F2E9" w:rsidR="00866DB8" w:rsidRPr="00A40197" w:rsidRDefault="00A40197" w:rsidP="00237023">
            <w:pPr>
              <w:pStyle w:val="BodyText"/>
              <w:jc w:val="center"/>
            </w:pPr>
            <w:r w:rsidRPr="00A40197">
              <w:t>FR012</w:t>
            </w:r>
          </w:p>
        </w:tc>
        <w:tc>
          <w:tcPr>
            <w:tcW w:w="3489" w:type="dxa"/>
          </w:tcPr>
          <w:p w14:paraId="755CE895" w14:textId="6EACE270" w:rsidR="00866DB8" w:rsidRPr="008A7FD6" w:rsidRDefault="008A7FD6" w:rsidP="00237023">
            <w:pPr>
              <w:pStyle w:val="BodyText"/>
            </w:pPr>
            <w:r w:rsidRPr="008A7FD6">
              <w:t>The system will also allow customers to fill up a simple feedback form.</w:t>
            </w:r>
          </w:p>
        </w:tc>
        <w:tc>
          <w:tcPr>
            <w:tcW w:w="1527" w:type="dxa"/>
          </w:tcPr>
          <w:p w14:paraId="085395F7" w14:textId="1EFBAF3C" w:rsidR="00866DB8" w:rsidRPr="00653F1B" w:rsidRDefault="00653F1B" w:rsidP="00237023">
            <w:pPr>
              <w:pStyle w:val="BodyText"/>
              <w:jc w:val="center"/>
            </w:pPr>
            <w:r w:rsidRPr="00653F1B">
              <w:t>Must</w:t>
            </w:r>
          </w:p>
        </w:tc>
        <w:tc>
          <w:tcPr>
            <w:tcW w:w="2158" w:type="dxa"/>
          </w:tcPr>
          <w:p w14:paraId="09ACE5B2" w14:textId="412452B6" w:rsidR="00866DB8" w:rsidRPr="00626537" w:rsidRDefault="00866DB8" w:rsidP="00237023">
            <w:pPr>
              <w:pStyle w:val="BodyText"/>
              <w:rPr>
                <w:color w:val="FF0000"/>
              </w:rPr>
            </w:pPr>
          </w:p>
        </w:tc>
      </w:tr>
    </w:tbl>
    <w:p w14:paraId="31D236ED" w14:textId="77777777" w:rsidR="00237023" w:rsidRDefault="00237023" w:rsidP="00237023">
      <w:bookmarkStart w:id="2" w:name="_Toc379396285"/>
    </w:p>
    <w:p w14:paraId="40CED6A4" w14:textId="77777777" w:rsidR="00237023" w:rsidRDefault="00237023" w:rsidP="00237023"/>
    <w:p w14:paraId="3F943E76" w14:textId="77777777" w:rsidR="00237023" w:rsidRDefault="00237023" w:rsidP="00237023"/>
    <w:p w14:paraId="3EEFAB74" w14:textId="4BF4BFB7" w:rsidR="00143663" w:rsidRPr="00237023" w:rsidRDefault="00143663" w:rsidP="00F71680">
      <w:pPr>
        <w:pStyle w:val="ListParagraph"/>
        <w:numPr>
          <w:ilvl w:val="0"/>
          <w:numId w:val="18"/>
        </w:numPr>
        <w:ind w:left="360"/>
        <w:rPr>
          <w:b/>
          <w:bCs/>
          <w:sz w:val="32"/>
          <w:szCs w:val="32"/>
        </w:rPr>
      </w:pPr>
      <w:r w:rsidRPr="00237023">
        <w:rPr>
          <w:b/>
          <w:bCs/>
          <w:sz w:val="32"/>
          <w:szCs w:val="32"/>
        </w:rPr>
        <w:t>Non-Functional Requirements</w:t>
      </w:r>
      <w:bookmarkEnd w:id="2"/>
      <w:r w:rsidRPr="00237023">
        <w:rPr>
          <w:b/>
          <w:bCs/>
          <w:sz w:val="32"/>
          <w:szCs w:val="32"/>
        </w:rPr>
        <w:t xml:space="preserve"> </w:t>
      </w:r>
    </w:p>
    <w:p w14:paraId="0B916732" w14:textId="77777777" w:rsidR="00143663" w:rsidRDefault="00143663" w:rsidP="00237023">
      <w:pPr>
        <w:pStyle w:val="BodyText"/>
      </w:pPr>
    </w:p>
    <w:tbl>
      <w:tblPr>
        <w:tblStyle w:val="TableGrid"/>
        <w:tblW w:w="0" w:type="auto"/>
        <w:tblLook w:val="04A0" w:firstRow="1" w:lastRow="0" w:firstColumn="1" w:lastColumn="0" w:noHBand="0" w:noVBand="1"/>
      </w:tblPr>
      <w:tblGrid>
        <w:gridCol w:w="1456"/>
        <w:gridCol w:w="3489"/>
        <w:gridCol w:w="1527"/>
        <w:gridCol w:w="2158"/>
      </w:tblGrid>
      <w:tr w:rsidR="00143663" w14:paraId="7C741D46" w14:textId="77777777" w:rsidTr="00830DC9">
        <w:tc>
          <w:tcPr>
            <w:tcW w:w="1456" w:type="dxa"/>
            <w:shd w:val="clear" w:color="auto" w:fill="9CC2E5" w:themeFill="accent1" w:themeFillTint="99"/>
          </w:tcPr>
          <w:p w14:paraId="6430ABC6" w14:textId="77777777" w:rsidR="00143663" w:rsidRDefault="00143663" w:rsidP="00237023">
            <w:pPr>
              <w:pStyle w:val="BodyText"/>
              <w:jc w:val="center"/>
            </w:pPr>
            <w:r>
              <w:t>Requirement ID</w:t>
            </w:r>
          </w:p>
        </w:tc>
        <w:tc>
          <w:tcPr>
            <w:tcW w:w="3489" w:type="dxa"/>
            <w:shd w:val="clear" w:color="auto" w:fill="9CC2E5" w:themeFill="accent1" w:themeFillTint="99"/>
          </w:tcPr>
          <w:p w14:paraId="3A3AB720" w14:textId="77777777" w:rsidR="00143663" w:rsidRDefault="00143663" w:rsidP="00237023">
            <w:pPr>
              <w:pStyle w:val="BodyText"/>
            </w:pPr>
            <w:r>
              <w:t>Requirement Statement</w:t>
            </w:r>
          </w:p>
        </w:tc>
        <w:tc>
          <w:tcPr>
            <w:tcW w:w="1527" w:type="dxa"/>
            <w:shd w:val="clear" w:color="auto" w:fill="9CC2E5" w:themeFill="accent1" w:themeFillTint="99"/>
          </w:tcPr>
          <w:p w14:paraId="79902B8D" w14:textId="77777777" w:rsidR="00143663" w:rsidRDefault="00143663" w:rsidP="00237023">
            <w:pPr>
              <w:pStyle w:val="BodyText"/>
              <w:jc w:val="center"/>
            </w:pPr>
            <w:r>
              <w:t>Must/Want</w:t>
            </w:r>
          </w:p>
        </w:tc>
        <w:tc>
          <w:tcPr>
            <w:tcW w:w="2158" w:type="dxa"/>
            <w:shd w:val="clear" w:color="auto" w:fill="9CC2E5" w:themeFill="accent1" w:themeFillTint="99"/>
          </w:tcPr>
          <w:p w14:paraId="2AE3B3C4" w14:textId="77777777" w:rsidR="00143663" w:rsidRDefault="00143663" w:rsidP="00237023">
            <w:pPr>
              <w:pStyle w:val="BodyText"/>
            </w:pPr>
            <w:r>
              <w:t>Comments</w:t>
            </w:r>
          </w:p>
        </w:tc>
      </w:tr>
      <w:tr w:rsidR="001768E8" w14:paraId="5E777AA4" w14:textId="77777777" w:rsidTr="00830DC9">
        <w:tc>
          <w:tcPr>
            <w:tcW w:w="1456" w:type="dxa"/>
          </w:tcPr>
          <w:p w14:paraId="34C09F99" w14:textId="43CCD353" w:rsidR="001768E8" w:rsidRDefault="001768E8" w:rsidP="00237023">
            <w:pPr>
              <w:pStyle w:val="BodyText"/>
              <w:jc w:val="center"/>
            </w:pPr>
            <w:r>
              <w:t>NFR01</w:t>
            </w:r>
          </w:p>
        </w:tc>
        <w:tc>
          <w:tcPr>
            <w:tcW w:w="3489" w:type="dxa"/>
          </w:tcPr>
          <w:p w14:paraId="5CB7888C" w14:textId="6CBD8166" w:rsidR="001768E8" w:rsidRDefault="001768E8" w:rsidP="00237023">
            <w:pPr>
              <w:pStyle w:val="BodyText"/>
            </w:pPr>
            <w:r w:rsidRPr="001768E8">
              <w:t>The website will be designed considering the compatibi</w:t>
            </w:r>
            <w:r>
              <w:t>li</w:t>
            </w:r>
            <w:r w:rsidRPr="001768E8">
              <w:t>ty of viewing either or on both PC and mobile devices.</w:t>
            </w:r>
          </w:p>
        </w:tc>
        <w:tc>
          <w:tcPr>
            <w:tcW w:w="1527" w:type="dxa"/>
          </w:tcPr>
          <w:p w14:paraId="07FE4625" w14:textId="77777777" w:rsidR="001768E8" w:rsidRDefault="001768E8" w:rsidP="00237023">
            <w:pPr>
              <w:pStyle w:val="BodyText"/>
              <w:jc w:val="center"/>
            </w:pPr>
          </w:p>
        </w:tc>
        <w:tc>
          <w:tcPr>
            <w:tcW w:w="2158" w:type="dxa"/>
          </w:tcPr>
          <w:p w14:paraId="2C6BE40E" w14:textId="77777777" w:rsidR="001768E8" w:rsidRDefault="001768E8" w:rsidP="00237023">
            <w:pPr>
              <w:pStyle w:val="BodyText"/>
            </w:pPr>
          </w:p>
          <w:p w14:paraId="40D5A068" w14:textId="3D1A1387" w:rsidR="001768E8" w:rsidRDefault="001768E8" w:rsidP="00237023">
            <w:pPr>
              <w:pStyle w:val="BodyText"/>
            </w:pPr>
          </w:p>
        </w:tc>
      </w:tr>
      <w:tr w:rsidR="001768E8" w14:paraId="6DDAECBC" w14:textId="77777777" w:rsidTr="00830DC9">
        <w:tc>
          <w:tcPr>
            <w:tcW w:w="1456" w:type="dxa"/>
          </w:tcPr>
          <w:p w14:paraId="70E300FB" w14:textId="3264545A" w:rsidR="001768E8" w:rsidRDefault="001768E8" w:rsidP="00237023">
            <w:pPr>
              <w:pStyle w:val="BodyText"/>
              <w:jc w:val="center"/>
            </w:pPr>
            <w:r>
              <w:t>NFR0</w:t>
            </w:r>
            <w:r>
              <w:t>2</w:t>
            </w:r>
          </w:p>
        </w:tc>
        <w:tc>
          <w:tcPr>
            <w:tcW w:w="3489" w:type="dxa"/>
          </w:tcPr>
          <w:p w14:paraId="4FA99033" w14:textId="602DB723" w:rsidR="001768E8" w:rsidRPr="001768E8" w:rsidRDefault="001768E8" w:rsidP="00237023">
            <w:pPr>
              <w:pStyle w:val="BodyText"/>
            </w:pPr>
            <w:r w:rsidRPr="001768E8">
              <w:t xml:space="preserve">The feedback from the </w:t>
            </w:r>
            <w:r w:rsidRPr="001768E8">
              <w:t>customers</w:t>
            </w:r>
            <w:r w:rsidRPr="001768E8">
              <w:t xml:space="preserve"> may help improve the customer services, food </w:t>
            </w:r>
            <w:r w:rsidRPr="001768E8">
              <w:t>quality</w:t>
            </w:r>
            <w:r w:rsidRPr="001768E8">
              <w:t xml:space="preserve"> and business needs more efficiently.</w:t>
            </w:r>
          </w:p>
        </w:tc>
        <w:tc>
          <w:tcPr>
            <w:tcW w:w="1527" w:type="dxa"/>
          </w:tcPr>
          <w:p w14:paraId="370DC779" w14:textId="77777777" w:rsidR="001768E8" w:rsidRDefault="001768E8" w:rsidP="00237023">
            <w:pPr>
              <w:pStyle w:val="BodyText"/>
              <w:jc w:val="center"/>
            </w:pPr>
          </w:p>
        </w:tc>
        <w:tc>
          <w:tcPr>
            <w:tcW w:w="2158" w:type="dxa"/>
          </w:tcPr>
          <w:p w14:paraId="26AA49B8" w14:textId="77777777" w:rsidR="001768E8" w:rsidRDefault="001768E8" w:rsidP="00237023">
            <w:pPr>
              <w:pStyle w:val="BodyText"/>
            </w:pPr>
          </w:p>
        </w:tc>
      </w:tr>
      <w:tr w:rsidR="00143663" w14:paraId="13C26EC0" w14:textId="77777777" w:rsidTr="00830DC9">
        <w:tc>
          <w:tcPr>
            <w:tcW w:w="1456" w:type="dxa"/>
          </w:tcPr>
          <w:p w14:paraId="0D93F3AE" w14:textId="712433A3" w:rsidR="00143663" w:rsidRDefault="001A323A" w:rsidP="00237023">
            <w:pPr>
              <w:pStyle w:val="BodyText"/>
              <w:jc w:val="center"/>
            </w:pPr>
            <w:r>
              <w:lastRenderedPageBreak/>
              <w:t>NFR0</w:t>
            </w:r>
            <w:r w:rsidR="001768E8">
              <w:t>3</w:t>
            </w:r>
          </w:p>
        </w:tc>
        <w:tc>
          <w:tcPr>
            <w:tcW w:w="3489" w:type="dxa"/>
          </w:tcPr>
          <w:p w14:paraId="7FF80764" w14:textId="58EAC4DF" w:rsidR="00143663" w:rsidRDefault="001A323A" w:rsidP="00237023">
            <w:pPr>
              <w:pStyle w:val="BodyText"/>
            </w:pPr>
            <w:r>
              <w:t>The website shall cost less than £1000 to build.</w:t>
            </w:r>
          </w:p>
        </w:tc>
        <w:tc>
          <w:tcPr>
            <w:tcW w:w="1527" w:type="dxa"/>
          </w:tcPr>
          <w:p w14:paraId="69407578" w14:textId="6732D7AB" w:rsidR="00143663" w:rsidRDefault="001A323A" w:rsidP="00237023">
            <w:pPr>
              <w:pStyle w:val="BodyText"/>
              <w:jc w:val="center"/>
            </w:pPr>
            <w:r>
              <w:t>Must</w:t>
            </w:r>
          </w:p>
        </w:tc>
        <w:tc>
          <w:tcPr>
            <w:tcW w:w="2158" w:type="dxa"/>
          </w:tcPr>
          <w:p w14:paraId="68E77D65" w14:textId="77777777" w:rsidR="00143663" w:rsidRDefault="00143663" w:rsidP="00237023">
            <w:pPr>
              <w:pStyle w:val="BodyText"/>
            </w:pPr>
          </w:p>
        </w:tc>
      </w:tr>
      <w:tr w:rsidR="00143663" w14:paraId="3E75F967" w14:textId="77777777" w:rsidTr="00830DC9">
        <w:tc>
          <w:tcPr>
            <w:tcW w:w="1456" w:type="dxa"/>
          </w:tcPr>
          <w:p w14:paraId="251F742C" w14:textId="218C237B" w:rsidR="00143663" w:rsidRDefault="001A323A" w:rsidP="00237023">
            <w:pPr>
              <w:pStyle w:val="BodyText"/>
              <w:jc w:val="center"/>
            </w:pPr>
            <w:r>
              <w:t>NFR0</w:t>
            </w:r>
            <w:r w:rsidR="001768E8">
              <w:t>4</w:t>
            </w:r>
          </w:p>
        </w:tc>
        <w:tc>
          <w:tcPr>
            <w:tcW w:w="3489" w:type="dxa"/>
          </w:tcPr>
          <w:p w14:paraId="42B88D35" w14:textId="7991BFEB" w:rsidR="00143663" w:rsidRDefault="001A323A" w:rsidP="00237023">
            <w:pPr>
              <w:pStyle w:val="BodyText"/>
            </w:pPr>
            <w:r>
              <w:t>The website shall cost less than £150 per year to host/maintain.</w:t>
            </w:r>
          </w:p>
        </w:tc>
        <w:tc>
          <w:tcPr>
            <w:tcW w:w="1527" w:type="dxa"/>
          </w:tcPr>
          <w:p w14:paraId="3D0E0032" w14:textId="651C2B9C" w:rsidR="00143663" w:rsidRDefault="001A323A" w:rsidP="00237023">
            <w:pPr>
              <w:pStyle w:val="BodyText"/>
              <w:jc w:val="center"/>
            </w:pPr>
            <w:r>
              <w:t>Must</w:t>
            </w:r>
          </w:p>
        </w:tc>
        <w:tc>
          <w:tcPr>
            <w:tcW w:w="2158" w:type="dxa"/>
          </w:tcPr>
          <w:p w14:paraId="5D2A651D" w14:textId="77777777" w:rsidR="00143663" w:rsidRDefault="00143663" w:rsidP="00237023">
            <w:pPr>
              <w:pStyle w:val="BodyText"/>
            </w:pPr>
          </w:p>
        </w:tc>
      </w:tr>
      <w:tr w:rsidR="00143663" w14:paraId="542ACB5F" w14:textId="77777777" w:rsidTr="00830DC9">
        <w:tc>
          <w:tcPr>
            <w:tcW w:w="1456" w:type="dxa"/>
          </w:tcPr>
          <w:p w14:paraId="4EEDC586" w14:textId="002CD5F9" w:rsidR="00143663" w:rsidRDefault="001A323A" w:rsidP="00237023">
            <w:pPr>
              <w:pStyle w:val="BodyText"/>
              <w:jc w:val="center"/>
            </w:pPr>
            <w:r>
              <w:t>NFR0</w:t>
            </w:r>
            <w:r w:rsidR="001768E8">
              <w:t>5</w:t>
            </w:r>
          </w:p>
        </w:tc>
        <w:tc>
          <w:tcPr>
            <w:tcW w:w="3489" w:type="dxa"/>
          </w:tcPr>
          <w:p w14:paraId="12BF8F1B" w14:textId="4DFFA66F" w:rsidR="00143663" w:rsidRDefault="001A323A" w:rsidP="00237023">
            <w:pPr>
              <w:pStyle w:val="BodyText"/>
            </w:pPr>
            <w:r>
              <w:t>The website shall be secure from hackers.</w:t>
            </w:r>
          </w:p>
        </w:tc>
        <w:tc>
          <w:tcPr>
            <w:tcW w:w="1527" w:type="dxa"/>
          </w:tcPr>
          <w:p w14:paraId="59E1C816" w14:textId="75E7CD8B" w:rsidR="00143663" w:rsidRDefault="001A323A" w:rsidP="00237023">
            <w:pPr>
              <w:pStyle w:val="BodyText"/>
              <w:jc w:val="center"/>
            </w:pPr>
            <w:r>
              <w:t>Must</w:t>
            </w:r>
          </w:p>
        </w:tc>
        <w:tc>
          <w:tcPr>
            <w:tcW w:w="2158" w:type="dxa"/>
          </w:tcPr>
          <w:p w14:paraId="45C5E68F" w14:textId="77777777" w:rsidR="00143663" w:rsidRDefault="00143663" w:rsidP="00237023">
            <w:pPr>
              <w:pStyle w:val="BodyText"/>
            </w:pPr>
          </w:p>
        </w:tc>
      </w:tr>
      <w:tr w:rsidR="00143663" w14:paraId="07C9E505" w14:textId="77777777" w:rsidTr="00830DC9">
        <w:tc>
          <w:tcPr>
            <w:tcW w:w="1456" w:type="dxa"/>
          </w:tcPr>
          <w:p w14:paraId="08C8EA09" w14:textId="1089D345" w:rsidR="00143663" w:rsidRDefault="001A323A" w:rsidP="00237023">
            <w:pPr>
              <w:pStyle w:val="BodyText"/>
              <w:jc w:val="center"/>
            </w:pPr>
            <w:r>
              <w:t>NFR0</w:t>
            </w:r>
            <w:r w:rsidR="001768E8">
              <w:t>6</w:t>
            </w:r>
          </w:p>
        </w:tc>
        <w:tc>
          <w:tcPr>
            <w:tcW w:w="3489" w:type="dxa"/>
          </w:tcPr>
          <w:p w14:paraId="1EC70BAD" w14:textId="655E517F" w:rsidR="00143663" w:rsidRDefault="001A323A" w:rsidP="00237023">
            <w:pPr>
              <w:pStyle w:val="BodyText"/>
            </w:pPr>
            <w:r>
              <w:t>The website shall be backed up nightly and be able to be restored on one hour’s notice.</w:t>
            </w:r>
          </w:p>
        </w:tc>
        <w:tc>
          <w:tcPr>
            <w:tcW w:w="1527" w:type="dxa"/>
          </w:tcPr>
          <w:p w14:paraId="5517AC5C" w14:textId="0AF1CABE" w:rsidR="00143663" w:rsidRDefault="001A323A" w:rsidP="00237023">
            <w:pPr>
              <w:pStyle w:val="BodyText"/>
              <w:jc w:val="center"/>
            </w:pPr>
            <w:r>
              <w:t>Must</w:t>
            </w:r>
          </w:p>
        </w:tc>
        <w:tc>
          <w:tcPr>
            <w:tcW w:w="2158" w:type="dxa"/>
          </w:tcPr>
          <w:p w14:paraId="083C2E53" w14:textId="77777777" w:rsidR="00143663" w:rsidRDefault="00143663" w:rsidP="00237023">
            <w:pPr>
              <w:pStyle w:val="BodyText"/>
            </w:pPr>
          </w:p>
        </w:tc>
      </w:tr>
      <w:tr w:rsidR="00143663" w14:paraId="183264D6" w14:textId="77777777" w:rsidTr="00830DC9">
        <w:tc>
          <w:tcPr>
            <w:tcW w:w="1456" w:type="dxa"/>
          </w:tcPr>
          <w:p w14:paraId="6763B380" w14:textId="061FA883" w:rsidR="00143663" w:rsidRDefault="001A323A" w:rsidP="00237023">
            <w:pPr>
              <w:pStyle w:val="BodyText"/>
              <w:jc w:val="center"/>
            </w:pPr>
            <w:r>
              <w:t>NFR0</w:t>
            </w:r>
            <w:r w:rsidR="001768E8">
              <w:t>7</w:t>
            </w:r>
          </w:p>
        </w:tc>
        <w:tc>
          <w:tcPr>
            <w:tcW w:w="3489" w:type="dxa"/>
          </w:tcPr>
          <w:p w14:paraId="76EA28A9" w14:textId="214E3D5B" w:rsidR="00143663" w:rsidRDefault="001A323A" w:rsidP="00237023">
            <w:pPr>
              <w:pStyle w:val="BodyText"/>
            </w:pPr>
            <w:r>
              <w:t>The website will be ready to launch within 90 days of securing a vendor.</w:t>
            </w:r>
          </w:p>
        </w:tc>
        <w:tc>
          <w:tcPr>
            <w:tcW w:w="1527" w:type="dxa"/>
          </w:tcPr>
          <w:p w14:paraId="1026E292" w14:textId="0E4370AF" w:rsidR="00143663" w:rsidRDefault="00A25944" w:rsidP="00237023">
            <w:pPr>
              <w:pStyle w:val="BodyText"/>
              <w:jc w:val="center"/>
            </w:pPr>
            <w:r>
              <w:t>Must</w:t>
            </w:r>
          </w:p>
        </w:tc>
        <w:tc>
          <w:tcPr>
            <w:tcW w:w="2158" w:type="dxa"/>
          </w:tcPr>
          <w:p w14:paraId="3ECEA23A" w14:textId="77777777" w:rsidR="00143663" w:rsidRDefault="00143663" w:rsidP="00237023">
            <w:pPr>
              <w:pStyle w:val="BodyText"/>
            </w:pPr>
          </w:p>
        </w:tc>
      </w:tr>
      <w:tr w:rsidR="000F3B6D" w14:paraId="3CE15093" w14:textId="77777777" w:rsidTr="00830DC9">
        <w:tc>
          <w:tcPr>
            <w:tcW w:w="1456" w:type="dxa"/>
          </w:tcPr>
          <w:p w14:paraId="1A892B95" w14:textId="46A899DC" w:rsidR="000F3B6D" w:rsidRDefault="000F3B6D" w:rsidP="000F3B6D">
            <w:pPr>
              <w:pStyle w:val="BodyText"/>
              <w:jc w:val="center"/>
            </w:pPr>
            <w:r>
              <w:t>NFR0</w:t>
            </w:r>
            <w:r w:rsidR="001768E8">
              <w:t>8</w:t>
            </w:r>
          </w:p>
        </w:tc>
        <w:tc>
          <w:tcPr>
            <w:tcW w:w="3489" w:type="dxa"/>
          </w:tcPr>
          <w:p w14:paraId="1B59A51C" w14:textId="3620ACFF" w:rsidR="000F3B6D" w:rsidRDefault="000F3B6D" w:rsidP="000F3B6D">
            <w:pPr>
              <w:pStyle w:val="BodyText"/>
            </w:pPr>
            <w:r w:rsidRPr="000F3B6D">
              <w:t>About Us page shall be displayed with images with the history / background of the organization.</w:t>
            </w:r>
          </w:p>
        </w:tc>
        <w:tc>
          <w:tcPr>
            <w:tcW w:w="1527" w:type="dxa"/>
          </w:tcPr>
          <w:p w14:paraId="591FDC91" w14:textId="1E998283" w:rsidR="000F3B6D" w:rsidRDefault="000F3B6D" w:rsidP="000F3B6D">
            <w:pPr>
              <w:pStyle w:val="BodyText"/>
              <w:jc w:val="center"/>
            </w:pPr>
            <w:r>
              <w:t>Must</w:t>
            </w:r>
          </w:p>
        </w:tc>
        <w:tc>
          <w:tcPr>
            <w:tcW w:w="2158" w:type="dxa"/>
          </w:tcPr>
          <w:p w14:paraId="365D85C3" w14:textId="77777777" w:rsidR="000F3B6D" w:rsidRDefault="000F3B6D" w:rsidP="000F3B6D">
            <w:pPr>
              <w:pStyle w:val="BodyText"/>
            </w:pPr>
          </w:p>
        </w:tc>
      </w:tr>
      <w:tr w:rsidR="000F3B6D" w14:paraId="3AB4797A" w14:textId="77777777" w:rsidTr="00830DC9">
        <w:tc>
          <w:tcPr>
            <w:tcW w:w="1456" w:type="dxa"/>
          </w:tcPr>
          <w:p w14:paraId="7B41B0E3" w14:textId="60E54720" w:rsidR="000F3B6D" w:rsidRPr="000F3B6D" w:rsidRDefault="000F3B6D" w:rsidP="000F3B6D">
            <w:pPr>
              <w:pStyle w:val="BodyText"/>
              <w:jc w:val="center"/>
            </w:pPr>
            <w:r w:rsidRPr="000F3B6D">
              <w:t>N</w:t>
            </w:r>
            <w:r w:rsidRPr="000F3B6D">
              <w:t>FR</w:t>
            </w:r>
            <w:r>
              <w:t>0</w:t>
            </w:r>
            <w:r w:rsidR="001768E8">
              <w:t>9</w:t>
            </w:r>
          </w:p>
        </w:tc>
        <w:tc>
          <w:tcPr>
            <w:tcW w:w="3489" w:type="dxa"/>
          </w:tcPr>
          <w:p w14:paraId="222BF079" w14:textId="32FE2EB8" w:rsidR="000F3B6D" w:rsidRPr="000F3B6D" w:rsidRDefault="000F3B6D" w:rsidP="000F3B6D">
            <w:pPr>
              <w:pStyle w:val="BodyText"/>
            </w:pPr>
            <w:r w:rsidRPr="000F3B6D">
              <w:t>Logo and pictures shall need for website.</w:t>
            </w:r>
          </w:p>
        </w:tc>
        <w:tc>
          <w:tcPr>
            <w:tcW w:w="1527" w:type="dxa"/>
          </w:tcPr>
          <w:p w14:paraId="0AB51D1D" w14:textId="5C53247B" w:rsidR="000F3B6D" w:rsidRPr="000F3B6D" w:rsidRDefault="000F3B6D" w:rsidP="000F3B6D">
            <w:pPr>
              <w:pStyle w:val="BodyText"/>
              <w:jc w:val="center"/>
            </w:pPr>
            <w:r w:rsidRPr="000F3B6D">
              <w:t>Must</w:t>
            </w:r>
          </w:p>
        </w:tc>
        <w:tc>
          <w:tcPr>
            <w:tcW w:w="2158" w:type="dxa"/>
          </w:tcPr>
          <w:p w14:paraId="612A9C21" w14:textId="7CAB6224" w:rsidR="000F3B6D" w:rsidRPr="000F3B6D" w:rsidRDefault="000F3B6D" w:rsidP="000F3B6D">
            <w:pPr>
              <w:pStyle w:val="BodyText"/>
            </w:pPr>
            <w:r w:rsidRPr="000F3B6D">
              <w:t>Pictures will be provided.</w:t>
            </w:r>
          </w:p>
        </w:tc>
      </w:tr>
      <w:tr w:rsidR="000F3B6D" w14:paraId="4D70BDB0" w14:textId="77777777" w:rsidTr="00830DC9">
        <w:tc>
          <w:tcPr>
            <w:tcW w:w="1456" w:type="dxa"/>
          </w:tcPr>
          <w:p w14:paraId="4248EF3F" w14:textId="2CFFC31B" w:rsidR="000F3B6D" w:rsidRPr="000F3B6D" w:rsidRDefault="000F3B6D" w:rsidP="000F3B6D">
            <w:pPr>
              <w:pStyle w:val="BodyText"/>
              <w:jc w:val="center"/>
            </w:pPr>
            <w:r w:rsidRPr="000F3B6D">
              <w:t>N</w:t>
            </w:r>
            <w:r w:rsidRPr="000F3B6D">
              <w:t>FR</w:t>
            </w:r>
            <w:r w:rsidR="001768E8">
              <w:t>10</w:t>
            </w:r>
          </w:p>
        </w:tc>
        <w:tc>
          <w:tcPr>
            <w:tcW w:w="3489" w:type="dxa"/>
          </w:tcPr>
          <w:p w14:paraId="030F144A" w14:textId="56BA004B" w:rsidR="000F3B6D" w:rsidRPr="000F3B6D" w:rsidRDefault="000F3B6D" w:rsidP="000F3B6D">
            <w:pPr>
              <w:pStyle w:val="BodyText"/>
            </w:pPr>
            <w:r w:rsidRPr="000F3B6D">
              <w:t>Use watermark images in the menu page of the website.</w:t>
            </w:r>
          </w:p>
        </w:tc>
        <w:tc>
          <w:tcPr>
            <w:tcW w:w="1527" w:type="dxa"/>
          </w:tcPr>
          <w:p w14:paraId="748A0A89" w14:textId="38AA1417" w:rsidR="000F3B6D" w:rsidRPr="000F3B6D" w:rsidRDefault="000F3B6D" w:rsidP="000F3B6D">
            <w:pPr>
              <w:pStyle w:val="BodyText"/>
              <w:jc w:val="center"/>
            </w:pPr>
            <w:r w:rsidRPr="000F3B6D">
              <w:t>Must</w:t>
            </w:r>
          </w:p>
        </w:tc>
        <w:tc>
          <w:tcPr>
            <w:tcW w:w="2158" w:type="dxa"/>
          </w:tcPr>
          <w:p w14:paraId="6EC317B0" w14:textId="77777777" w:rsidR="000F3B6D" w:rsidRPr="000F3B6D" w:rsidRDefault="000F3B6D" w:rsidP="000F3B6D">
            <w:pPr>
              <w:pStyle w:val="BodyText"/>
            </w:pPr>
          </w:p>
        </w:tc>
      </w:tr>
      <w:tr w:rsidR="000F3B6D" w14:paraId="6C0F778E" w14:textId="77777777" w:rsidTr="00830DC9">
        <w:tc>
          <w:tcPr>
            <w:tcW w:w="1456" w:type="dxa"/>
          </w:tcPr>
          <w:p w14:paraId="21077202" w14:textId="7453585F" w:rsidR="000F3B6D" w:rsidRPr="000F3B6D" w:rsidRDefault="000F3B6D" w:rsidP="000F3B6D">
            <w:pPr>
              <w:pStyle w:val="BodyText"/>
              <w:jc w:val="center"/>
            </w:pPr>
            <w:r w:rsidRPr="000F3B6D">
              <w:t>N</w:t>
            </w:r>
            <w:r w:rsidRPr="000F3B6D">
              <w:t>FR</w:t>
            </w:r>
            <w:r w:rsidR="001768E8">
              <w:t>11</w:t>
            </w:r>
          </w:p>
        </w:tc>
        <w:tc>
          <w:tcPr>
            <w:tcW w:w="3489" w:type="dxa"/>
          </w:tcPr>
          <w:p w14:paraId="35AD736B" w14:textId="155F9CCA" w:rsidR="000F3B6D" w:rsidRPr="000F3B6D" w:rsidRDefault="000F3B6D" w:rsidP="000F3B6D">
            <w:pPr>
              <w:pStyle w:val="BodyText"/>
            </w:pPr>
            <w:r w:rsidRPr="000F3B6D">
              <w:t>Small event section shall be included in Menu page</w:t>
            </w:r>
          </w:p>
        </w:tc>
        <w:tc>
          <w:tcPr>
            <w:tcW w:w="1527" w:type="dxa"/>
          </w:tcPr>
          <w:p w14:paraId="5A31AEA7" w14:textId="100EBA11" w:rsidR="000F3B6D" w:rsidRPr="000F3B6D" w:rsidRDefault="000F3B6D" w:rsidP="000F3B6D">
            <w:pPr>
              <w:pStyle w:val="BodyText"/>
              <w:jc w:val="center"/>
            </w:pPr>
            <w:r w:rsidRPr="000F3B6D">
              <w:t>Must</w:t>
            </w:r>
          </w:p>
        </w:tc>
        <w:tc>
          <w:tcPr>
            <w:tcW w:w="2158" w:type="dxa"/>
          </w:tcPr>
          <w:p w14:paraId="3F063441" w14:textId="2004D8FF" w:rsidR="000F3B6D" w:rsidRPr="000F3B6D" w:rsidRDefault="000F3B6D" w:rsidP="000F3B6D">
            <w:pPr>
              <w:pStyle w:val="BodyText"/>
            </w:pPr>
            <w:r w:rsidRPr="000F3B6D">
              <w:t>To place orders for big events.</w:t>
            </w:r>
          </w:p>
        </w:tc>
      </w:tr>
    </w:tbl>
    <w:p w14:paraId="2594222C" w14:textId="74849D02" w:rsidR="00EC0BBB" w:rsidRDefault="00EC0BBB" w:rsidP="00890544"/>
    <w:p w14:paraId="1E8840F4" w14:textId="6C30816B" w:rsidR="000953C2" w:rsidRDefault="000953C2" w:rsidP="00890544"/>
    <w:p w14:paraId="1BE1C93B" w14:textId="77777777" w:rsidR="000953C2" w:rsidRDefault="000953C2" w:rsidP="00890544"/>
    <w:p w14:paraId="3BC04FB0" w14:textId="25AA9399" w:rsidR="00F71680" w:rsidRDefault="00F71680" w:rsidP="00F71680">
      <w:pPr>
        <w:rPr>
          <w:b/>
          <w:bCs/>
          <w:sz w:val="32"/>
          <w:szCs w:val="32"/>
        </w:rPr>
      </w:pPr>
      <w:r>
        <w:rPr>
          <w:b/>
          <w:bCs/>
          <w:sz w:val="32"/>
          <w:szCs w:val="32"/>
        </w:rPr>
        <w:t>5</w:t>
      </w:r>
      <w:r w:rsidRPr="00237023">
        <w:rPr>
          <w:b/>
          <w:bCs/>
          <w:sz w:val="32"/>
          <w:szCs w:val="32"/>
        </w:rPr>
        <w:t>.  Requirement Analysis</w:t>
      </w:r>
    </w:p>
    <w:p w14:paraId="5BBDDCAA" w14:textId="77777777" w:rsidR="00F71680" w:rsidRPr="00237023" w:rsidRDefault="00F71680" w:rsidP="00F71680">
      <w:pPr>
        <w:rPr>
          <w:b/>
          <w:bCs/>
          <w:sz w:val="32"/>
          <w:szCs w:val="32"/>
        </w:rPr>
      </w:pPr>
    </w:p>
    <w:p w14:paraId="1DC75BC6" w14:textId="77777777" w:rsidR="00F71680" w:rsidRPr="00B239F5" w:rsidRDefault="00F71680" w:rsidP="00F71680">
      <w:pPr>
        <w:pStyle w:val="BodyText"/>
        <w:ind w:left="360" w:firstLine="360"/>
        <w:rPr>
          <w:b/>
          <w:bCs/>
          <w:u w:val="single"/>
        </w:rPr>
      </w:pPr>
      <w:r w:rsidRPr="00B239F5">
        <w:rPr>
          <w:b/>
          <w:bCs/>
          <w:u w:val="single"/>
        </w:rPr>
        <w:t>System Requirements:</w:t>
      </w:r>
    </w:p>
    <w:p w14:paraId="041871A2" w14:textId="77777777" w:rsidR="00F71680" w:rsidRDefault="00F71680" w:rsidP="00F71680">
      <w:pPr>
        <w:pStyle w:val="ListParagraph"/>
        <w:numPr>
          <w:ilvl w:val="0"/>
          <w:numId w:val="13"/>
        </w:numPr>
      </w:pPr>
      <w:r>
        <w:t xml:space="preserve">The system will allow the customers to access to the food menu item, it will also allow the customer to buy the top listed items from home page without going into menu page. </w:t>
      </w:r>
    </w:p>
    <w:p w14:paraId="38CBF7E5" w14:textId="77777777" w:rsidR="00F71680" w:rsidRDefault="00F71680" w:rsidP="00F71680">
      <w:pPr>
        <w:pStyle w:val="ListParagraph"/>
        <w:numPr>
          <w:ilvl w:val="0"/>
          <w:numId w:val="13"/>
        </w:numPr>
      </w:pPr>
      <w:r>
        <w:t>The system will allow the customers to place order of item through the website, also to amend the order from website which will give alert to the restaurant for customers’ orders.</w:t>
      </w:r>
    </w:p>
    <w:p w14:paraId="03F1CDD5" w14:textId="77777777" w:rsidR="00F71680" w:rsidRDefault="00F71680" w:rsidP="00F71680">
      <w:pPr>
        <w:pStyle w:val="ListParagraph"/>
        <w:numPr>
          <w:ilvl w:val="0"/>
          <w:numId w:val="13"/>
        </w:numPr>
      </w:pPr>
      <w:r>
        <w:t>Once the customer has placed the order the system will generate bill summary for customers. The system will then accept the payment online from customer.</w:t>
      </w:r>
    </w:p>
    <w:p w14:paraId="6E721C59" w14:textId="77777777" w:rsidR="00F71680" w:rsidRDefault="00F71680" w:rsidP="00F71680">
      <w:pPr>
        <w:pStyle w:val="ListParagraph"/>
        <w:numPr>
          <w:ilvl w:val="0"/>
          <w:numId w:val="13"/>
        </w:numPr>
      </w:pPr>
      <w:r>
        <w:t xml:space="preserve"> When customer pays the bill online, the system will send a receipt to the customers email address.</w:t>
      </w:r>
    </w:p>
    <w:p w14:paraId="2AB67679" w14:textId="77777777" w:rsidR="00F71680" w:rsidRDefault="00F71680" w:rsidP="00F71680">
      <w:pPr>
        <w:pStyle w:val="ListParagraph"/>
        <w:numPr>
          <w:ilvl w:val="0"/>
          <w:numId w:val="13"/>
        </w:numPr>
      </w:pPr>
      <w:r>
        <w:t>The system will show the customer a tracking of their orders, once the order is finished by the restaurant the system will send an alert/message to the customer.</w:t>
      </w:r>
    </w:p>
    <w:p w14:paraId="773F04A2" w14:textId="77777777" w:rsidR="00F71680" w:rsidRPr="00D444D4" w:rsidRDefault="00F71680" w:rsidP="00D444D4">
      <w:pPr>
        <w:rPr>
          <w:b/>
          <w:bCs/>
          <w:u w:val="single"/>
        </w:rPr>
      </w:pPr>
    </w:p>
    <w:p w14:paraId="47A1C492" w14:textId="77777777" w:rsidR="00F71680" w:rsidRDefault="00F71680" w:rsidP="00F71680">
      <w:pPr>
        <w:pStyle w:val="ListParagraph"/>
        <w:rPr>
          <w:b/>
          <w:bCs/>
          <w:u w:val="single"/>
        </w:rPr>
      </w:pPr>
    </w:p>
    <w:p w14:paraId="23FEE97C" w14:textId="77777777" w:rsidR="00F71680" w:rsidRDefault="00F71680" w:rsidP="00F71680">
      <w:pPr>
        <w:pStyle w:val="ListParagraph"/>
        <w:rPr>
          <w:b/>
          <w:bCs/>
          <w:u w:val="single"/>
        </w:rPr>
      </w:pPr>
    </w:p>
    <w:p w14:paraId="3C17EA1E" w14:textId="77777777" w:rsidR="0017347A" w:rsidRDefault="0017347A" w:rsidP="00F71680">
      <w:pPr>
        <w:pStyle w:val="ListParagraph"/>
        <w:rPr>
          <w:b/>
          <w:bCs/>
          <w:u w:val="single"/>
        </w:rPr>
      </w:pPr>
    </w:p>
    <w:p w14:paraId="055008BA" w14:textId="6EF4B02F" w:rsidR="00F71680" w:rsidRPr="00B239F5" w:rsidRDefault="00F71680" w:rsidP="00F71680">
      <w:pPr>
        <w:pStyle w:val="ListParagraph"/>
        <w:rPr>
          <w:b/>
          <w:bCs/>
          <w:u w:val="single"/>
        </w:rPr>
      </w:pPr>
      <w:r w:rsidRPr="00B239F5">
        <w:rPr>
          <w:b/>
          <w:bCs/>
          <w:u w:val="single"/>
        </w:rPr>
        <w:t>System Constraints and Needs:</w:t>
      </w:r>
    </w:p>
    <w:p w14:paraId="6A6B7067" w14:textId="77777777" w:rsidR="00F71680" w:rsidRDefault="00F71680" w:rsidP="00F71680">
      <w:pPr>
        <w:rPr>
          <w:b/>
          <w:bCs/>
        </w:rPr>
      </w:pPr>
    </w:p>
    <w:p w14:paraId="36C41F65" w14:textId="77777777" w:rsidR="00F71680" w:rsidRPr="00681358" w:rsidRDefault="00F71680" w:rsidP="00F71680">
      <w:pPr>
        <w:pStyle w:val="ListParagraph"/>
        <w:numPr>
          <w:ilvl w:val="0"/>
          <w:numId w:val="16"/>
        </w:numPr>
      </w:pPr>
      <w:r w:rsidRPr="00681358">
        <w:t xml:space="preserve">Laptop </w:t>
      </w:r>
      <w:r>
        <w:t xml:space="preserve">or desktop will be required </w:t>
      </w:r>
      <w:r w:rsidRPr="00681358">
        <w:t>with windows 7 or 10 / Macintosh OS which has minimum of 4GB RAM.</w:t>
      </w:r>
    </w:p>
    <w:p w14:paraId="1CF548D3" w14:textId="77777777" w:rsidR="00F71680" w:rsidRDefault="00F71680" w:rsidP="00F71680">
      <w:pPr>
        <w:pStyle w:val="ListParagraph"/>
        <w:numPr>
          <w:ilvl w:val="0"/>
          <w:numId w:val="16"/>
        </w:numPr>
      </w:pPr>
      <w:r>
        <w:t>For front-end coding of the website the latest version of the visual studio will be needed like Visual Studio 2017/2019.</w:t>
      </w:r>
    </w:p>
    <w:p w14:paraId="08F7860C" w14:textId="77777777" w:rsidR="00F71680" w:rsidRDefault="00F71680" w:rsidP="00F71680">
      <w:pPr>
        <w:pStyle w:val="ListParagraph"/>
        <w:numPr>
          <w:ilvl w:val="0"/>
          <w:numId w:val="16"/>
        </w:numPr>
      </w:pPr>
      <w:r>
        <w:t>Latest version MS SQL to create a database of the website, which will store all the data of the website contents.</w:t>
      </w:r>
    </w:p>
    <w:p w14:paraId="1ADE211A" w14:textId="77777777" w:rsidR="00F71680" w:rsidRDefault="00F71680" w:rsidP="00F71680">
      <w:pPr>
        <w:pStyle w:val="ListParagraph"/>
        <w:numPr>
          <w:ilvl w:val="0"/>
          <w:numId w:val="16"/>
        </w:numPr>
      </w:pPr>
      <w:r>
        <w:t>The budget of website can be maintained by avoiding scope creep, this can be avoided by better communication and understanding with the client.</w:t>
      </w:r>
    </w:p>
    <w:p w14:paraId="56A89266" w14:textId="77777777" w:rsidR="00F71680" w:rsidRDefault="00F71680" w:rsidP="00F71680">
      <w:pPr>
        <w:pStyle w:val="ListParagraph"/>
        <w:numPr>
          <w:ilvl w:val="0"/>
          <w:numId w:val="16"/>
        </w:numPr>
      </w:pPr>
      <w:r>
        <w:t>System will help the restaurant owner to handle and manage their orders to keep the flow of restaurant smoothly.</w:t>
      </w:r>
    </w:p>
    <w:p w14:paraId="1C05367D" w14:textId="77777777" w:rsidR="00F71680" w:rsidRDefault="00F71680" w:rsidP="00F71680">
      <w:pPr>
        <w:pStyle w:val="ListParagraph"/>
        <w:numPr>
          <w:ilvl w:val="0"/>
          <w:numId w:val="16"/>
        </w:numPr>
      </w:pPr>
      <w:r>
        <w:t>Website front page will be created in an attractive way to avoid the bad impression of customers and also with easy navigation structure of website.</w:t>
      </w:r>
    </w:p>
    <w:p w14:paraId="0F080E50" w14:textId="77777777" w:rsidR="00F71680" w:rsidRDefault="00F71680" w:rsidP="00F71680">
      <w:pPr>
        <w:pStyle w:val="ListParagraph"/>
        <w:numPr>
          <w:ilvl w:val="0"/>
          <w:numId w:val="16"/>
        </w:numPr>
      </w:pPr>
      <w:r>
        <w:t>Keeping the text/fonts very clearly visible, so the customers can face easy navigation of website.</w:t>
      </w:r>
    </w:p>
    <w:p w14:paraId="502E6CBC" w14:textId="77777777" w:rsidR="00EC0BBB" w:rsidRDefault="00EC0BBB">
      <w:pPr>
        <w:suppressAutoHyphens w:val="0"/>
      </w:pPr>
      <w:r>
        <w:br w:type="page"/>
      </w:r>
    </w:p>
    <w:p w14:paraId="534F60C6" w14:textId="6BB91022" w:rsidR="00C9088C" w:rsidRDefault="00C9088C" w:rsidP="0068745F">
      <w:pPr>
        <w:pStyle w:val="ListParagraph"/>
        <w:ind w:left="360"/>
        <w:rPr>
          <w:b/>
          <w:bCs/>
          <w:sz w:val="32"/>
          <w:szCs w:val="32"/>
        </w:rPr>
        <w:sectPr w:rsidR="00C9088C" w:rsidSect="00D41A8F">
          <w:headerReference w:type="default" r:id="rId8"/>
          <w:footerReference w:type="default" r:id="rId9"/>
          <w:type w:val="continuous"/>
          <w:pgSz w:w="12240" w:h="15840"/>
          <w:pgMar w:top="1440" w:right="1800" w:bottom="1440" w:left="1800" w:header="720" w:footer="720" w:gutter="0"/>
          <w:cols w:space="720"/>
          <w:titlePg/>
          <w:docGrid w:linePitch="600" w:charSpace="32768"/>
        </w:sectPr>
      </w:pPr>
    </w:p>
    <w:p w14:paraId="0E898203" w14:textId="39199743" w:rsidR="00EC0BBB" w:rsidRPr="00F71680" w:rsidRDefault="00C9088C" w:rsidP="00F71680">
      <w:pPr>
        <w:pStyle w:val="ListParagraph"/>
        <w:numPr>
          <w:ilvl w:val="0"/>
          <w:numId w:val="21"/>
        </w:numPr>
        <w:rPr>
          <w:b/>
          <w:bCs/>
          <w:sz w:val="32"/>
          <w:szCs w:val="32"/>
        </w:rPr>
      </w:pPr>
      <w:r w:rsidRPr="00F71680">
        <w:rPr>
          <w:b/>
          <w:bCs/>
          <w:sz w:val="32"/>
          <w:szCs w:val="32"/>
        </w:rPr>
        <w:lastRenderedPageBreak/>
        <w:t>Design Analysis</w:t>
      </w:r>
    </w:p>
    <w:p w14:paraId="055AD5D6" w14:textId="00079C8D" w:rsidR="00143663" w:rsidRDefault="00143663" w:rsidP="00890544"/>
    <w:p w14:paraId="3F0D8498" w14:textId="35ACD3A6" w:rsidR="00C9088C" w:rsidRDefault="00C9088C" w:rsidP="00890544">
      <w:r>
        <w:rPr>
          <w:noProof/>
        </w:rPr>
        <w:drawing>
          <wp:inline distT="0" distB="0" distL="0" distR="0" wp14:anchorId="7FBD6D1F" wp14:editId="3E5CC150">
            <wp:extent cx="4958415" cy="7093289"/>
            <wp:effectExtent l="0" t="63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4981801" cy="7126745"/>
                    </a:xfrm>
                    <a:prstGeom prst="rect">
                      <a:avLst/>
                    </a:prstGeom>
                    <a:noFill/>
                    <a:ln>
                      <a:noFill/>
                    </a:ln>
                  </pic:spPr>
                </pic:pic>
              </a:graphicData>
            </a:graphic>
          </wp:inline>
        </w:drawing>
      </w:r>
    </w:p>
    <w:p w14:paraId="2B002686" w14:textId="5C8E2F64" w:rsidR="0068745F" w:rsidRDefault="0068745F" w:rsidP="00890544">
      <w:r>
        <w:rPr>
          <w:noProof/>
        </w:rPr>
        <w:lastRenderedPageBreak/>
        <w:drawing>
          <wp:inline distT="0" distB="0" distL="0" distR="0" wp14:anchorId="02088E13" wp14:editId="281DED24">
            <wp:extent cx="5704998" cy="8079739"/>
            <wp:effectExtent l="0" t="6033" r="4128" b="412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5710214" cy="8087127"/>
                    </a:xfrm>
                    <a:prstGeom prst="rect">
                      <a:avLst/>
                    </a:prstGeom>
                    <a:noFill/>
                    <a:ln>
                      <a:noFill/>
                    </a:ln>
                  </pic:spPr>
                </pic:pic>
              </a:graphicData>
            </a:graphic>
          </wp:inline>
        </w:drawing>
      </w:r>
    </w:p>
    <w:p w14:paraId="55BD0171" w14:textId="15DCC60F" w:rsidR="003C0278" w:rsidRDefault="003C0278" w:rsidP="00890544">
      <w:r>
        <w:rPr>
          <w:noProof/>
        </w:rPr>
        <w:lastRenderedPageBreak/>
        <w:drawing>
          <wp:inline distT="0" distB="0" distL="0" distR="0" wp14:anchorId="47CF8B5C" wp14:editId="2D223F22">
            <wp:extent cx="5231826" cy="7391400"/>
            <wp:effectExtent l="6033"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5237878" cy="7399950"/>
                    </a:xfrm>
                    <a:prstGeom prst="rect">
                      <a:avLst/>
                    </a:prstGeom>
                    <a:noFill/>
                    <a:ln>
                      <a:noFill/>
                    </a:ln>
                  </pic:spPr>
                </pic:pic>
              </a:graphicData>
            </a:graphic>
          </wp:inline>
        </w:drawing>
      </w:r>
    </w:p>
    <w:p w14:paraId="51A6E498" w14:textId="7EFA8443" w:rsidR="003C0278" w:rsidRDefault="003C0278" w:rsidP="00890544"/>
    <w:p w14:paraId="6BB10AD4" w14:textId="1155797A" w:rsidR="003C0278" w:rsidRDefault="002C135E" w:rsidP="00890544">
      <w:r>
        <w:rPr>
          <w:noProof/>
        </w:rPr>
        <w:lastRenderedPageBreak/>
        <w:drawing>
          <wp:inline distT="0" distB="0" distL="0" distR="0" wp14:anchorId="64056155" wp14:editId="6DEF5324">
            <wp:extent cx="5586413" cy="7886700"/>
            <wp:effectExtent l="0" t="7302" r="7302" b="730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5589759" cy="7891424"/>
                    </a:xfrm>
                    <a:prstGeom prst="rect">
                      <a:avLst/>
                    </a:prstGeom>
                    <a:noFill/>
                    <a:ln>
                      <a:noFill/>
                    </a:ln>
                  </pic:spPr>
                </pic:pic>
              </a:graphicData>
            </a:graphic>
          </wp:inline>
        </w:drawing>
      </w:r>
    </w:p>
    <w:p w14:paraId="1721F84B" w14:textId="2C978B10" w:rsidR="002C135E" w:rsidRDefault="0091330E" w:rsidP="00890544">
      <w:r>
        <w:rPr>
          <w:noProof/>
        </w:rPr>
        <w:lastRenderedPageBreak/>
        <w:drawing>
          <wp:inline distT="0" distB="0" distL="0" distR="0" wp14:anchorId="24D9DD37" wp14:editId="74AD04A1">
            <wp:extent cx="5582199" cy="7984489"/>
            <wp:effectExtent l="0" t="95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5587799" cy="7992498"/>
                    </a:xfrm>
                    <a:prstGeom prst="rect">
                      <a:avLst/>
                    </a:prstGeom>
                    <a:noFill/>
                    <a:ln>
                      <a:noFill/>
                    </a:ln>
                  </pic:spPr>
                </pic:pic>
              </a:graphicData>
            </a:graphic>
          </wp:inline>
        </w:drawing>
      </w:r>
    </w:p>
    <w:p w14:paraId="4CBEBCB4" w14:textId="61FD525B" w:rsidR="0091330E" w:rsidRDefault="006D1F0F" w:rsidP="00890544">
      <w:r>
        <w:rPr>
          <w:noProof/>
        </w:rPr>
        <w:lastRenderedPageBreak/>
        <w:drawing>
          <wp:inline distT="0" distB="0" distL="0" distR="0" wp14:anchorId="177AE9AD" wp14:editId="14E9A220">
            <wp:extent cx="7820025" cy="547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20025" cy="5476875"/>
                    </a:xfrm>
                    <a:prstGeom prst="rect">
                      <a:avLst/>
                    </a:prstGeom>
                    <a:noFill/>
                    <a:ln>
                      <a:noFill/>
                    </a:ln>
                  </pic:spPr>
                </pic:pic>
              </a:graphicData>
            </a:graphic>
          </wp:inline>
        </w:drawing>
      </w:r>
    </w:p>
    <w:sectPr w:rsidR="0091330E" w:rsidSect="00C9088C">
      <w:pgSz w:w="15840" w:h="12240" w:orient="landscape"/>
      <w:pgMar w:top="1800" w:right="1440" w:bottom="1800" w:left="1440" w:header="720" w:footer="720"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1EEE9" w14:textId="77777777" w:rsidR="00D41248" w:rsidRDefault="00D41248">
      <w:r>
        <w:separator/>
      </w:r>
    </w:p>
  </w:endnote>
  <w:endnote w:type="continuationSeparator" w:id="0">
    <w:p w14:paraId="76FF5BD2" w14:textId="77777777" w:rsidR="00D41248" w:rsidRDefault="00D4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1FFBF" w14:textId="77777777" w:rsidR="0074561C" w:rsidRDefault="0074561C">
    <w:pPr>
      <w:pStyle w:val="Footer"/>
      <w:jc w:val="center"/>
    </w:pPr>
    <w:r>
      <w:t xml:space="preserve">Page </w:t>
    </w:r>
    <w:r>
      <w:fldChar w:fldCharType="begin"/>
    </w:r>
    <w:r>
      <w:instrText xml:space="preserve"> PAGE </w:instrText>
    </w:r>
    <w:r>
      <w:fldChar w:fldCharType="separate"/>
    </w:r>
    <w:r w:rsidR="00023B4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E5B08" w14:textId="77777777" w:rsidR="00D41248" w:rsidRDefault="00D41248">
      <w:r>
        <w:separator/>
      </w:r>
    </w:p>
  </w:footnote>
  <w:footnote w:type="continuationSeparator" w:id="0">
    <w:p w14:paraId="37D0104D" w14:textId="77777777" w:rsidR="00D41248" w:rsidRDefault="00D41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C5FBB" w14:textId="61BD71D3" w:rsidR="0074561C" w:rsidRDefault="00143663">
    <w:pPr>
      <w:pStyle w:val="Header"/>
      <w:jc w:val="center"/>
    </w:pPr>
    <w:r>
      <w:rPr>
        <w:sz w:val="20"/>
      </w:rPr>
      <w:t>Business Requirements</w:t>
    </w:r>
    <w:r w:rsidR="00FA0E91">
      <w:rPr>
        <w:sz w:val="20"/>
      </w:rPr>
      <w:t xml:space="preserve"> and Design Analysis</w:t>
    </w:r>
    <w:r>
      <w:rPr>
        <w:sz w:val="20"/>
      </w:rPr>
      <w:t xml:space="preserve">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781"/>
      <w:numFmt w:val="bullet"/>
      <w:lvlText w:val="-"/>
      <w:lvlJc w:val="left"/>
      <w:pPr>
        <w:tabs>
          <w:tab w:val="num" w:pos="720"/>
        </w:tabs>
        <w:ind w:left="720" w:hanging="360"/>
      </w:pPr>
      <w:rPr>
        <w:rFonts w:ascii="Times New Roman" w:hAnsi="Times New Roman" w:cs="Times New Roman"/>
        <w:w w:val="10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960"/>
        </w:tabs>
        <w:ind w:left="960" w:hanging="360"/>
      </w:pPr>
      <w:rPr>
        <w:rFonts w:ascii="Symbol" w:hAnsi="Symbol" w:cs="Symbol"/>
      </w:rPr>
    </w:lvl>
    <w:lvl w:ilvl="1">
      <w:start w:val="1"/>
      <w:numFmt w:val="bullet"/>
      <w:lvlText w:val="o"/>
      <w:lvlJc w:val="left"/>
      <w:pPr>
        <w:tabs>
          <w:tab w:val="num" w:pos="1680"/>
        </w:tabs>
        <w:ind w:left="1680" w:hanging="360"/>
      </w:pPr>
      <w:rPr>
        <w:rFonts w:ascii="Courier New" w:hAnsi="Courier New" w:cs="Courier New"/>
      </w:rPr>
    </w:lvl>
    <w:lvl w:ilvl="2">
      <w:start w:val="1"/>
      <w:numFmt w:val="bullet"/>
      <w:lvlText w:val=""/>
      <w:lvlJc w:val="left"/>
      <w:pPr>
        <w:tabs>
          <w:tab w:val="num" w:pos="2400"/>
        </w:tabs>
        <w:ind w:left="2400" w:hanging="360"/>
      </w:pPr>
      <w:rPr>
        <w:rFonts w:ascii="Wingdings" w:hAnsi="Wingdings" w:cs="Wingdings"/>
      </w:rPr>
    </w:lvl>
    <w:lvl w:ilvl="3">
      <w:start w:val="1"/>
      <w:numFmt w:val="bullet"/>
      <w:lvlText w:val=""/>
      <w:lvlJc w:val="left"/>
      <w:pPr>
        <w:tabs>
          <w:tab w:val="num" w:pos="3120"/>
        </w:tabs>
        <w:ind w:left="3120" w:hanging="360"/>
      </w:pPr>
      <w:rPr>
        <w:rFonts w:ascii="Symbol" w:hAnsi="Symbol" w:cs="Symbol"/>
      </w:rPr>
    </w:lvl>
    <w:lvl w:ilvl="4">
      <w:start w:val="1"/>
      <w:numFmt w:val="bullet"/>
      <w:lvlText w:val="o"/>
      <w:lvlJc w:val="left"/>
      <w:pPr>
        <w:tabs>
          <w:tab w:val="num" w:pos="3840"/>
        </w:tabs>
        <w:ind w:left="3840" w:hanging="360"/>
      </w:pPr>
      <w:rPr>
        <w:rFonts w:ascii="Courier New" w:hAnsi="Courier New" w:cs="Courier New"/>
      </w:rPr>
    </w:lvl>
    <w:lvl w:ilvl="5">
      <w:start w:val="1"/>
      <w:numFmt w:val="bullet"/>
      <w:lvlText w:val=""/>
      <w:lvlJc w:val="left"/>
      <w:pPr>
        <w:tabs>
          <w:tab w:val="num" w:pos="4560"/>
        </w:tabs>
        <w:ind w:left="4560" w:hanging="360"/>
      </w:pPr>
      <w:rPr>
        <w:rFonts w:ascii="Wingdings" w:hAnsi="Wingdings" w:cs="Wingdings"/>
      </w:rPr>
    </w:lvl>
    <w:lvl w:ilvl="6">
      <w:start w:val="1"/>
      <w:numFmt w:val="bullet"/>
      <w:lvlText w:val=""/>
      <w:lvlJc w:val="left"/>
      <w:pPr>
        <w:tabs>
          <w:tab w:val="num" w:pos="5280"/>
        </w:tabs>
        <w:ind w:left="5280" w:hanging="360"/>
      </w:pPr>
      <w:rPr>
        <w:rFonts w:ascii="Symbol" w:hAnsi="Symbol" w:cs="Symbol"/>
      </w:rPr>
    </w:lvl>
    <w:lvl w:ilvl="7">
      <w:start w:val="1"/>
      <w:numFmt w:val="bullet"/>
      <w:lvlText w:val="o"/>
      <w:lvlJc w:val="left"/>
      <w:pPr>
        <w:tabs>
          <w:tab w:val="num" w:pos="6000"/>
        </w:tabs>
        <w:ind w:left="6000" w:hanging="360"/>
      </w:pPr>
      <w:rPr>
        <w:rFonts w:ascii="Courier New" w:hAnsi="Courier New" w:cs="Courier New"/>
      </w:rPr>
    </w:lvl>
    <w:lvl w:ilvl="8">
      <w:start w:val="1"/>
      <w:numFmt w:val="bullet"/>
      <w:lvlText w:val=""/>
      <w:lvlJc w:val="left"/>
      <w:pPr>
        <w:tabs>
          <w:tab w:val="num" w:pos="6720"/>
        </w:tabs>
        <w:ind w:left="6720" w:hanging="360"/>
      </w:pPr>
      <w:rPr>
        <w:rFonts w:ascii="Wingdings" w:hAnsi="Wingdings" w:cs="Wingdings"/>
      </w:rPr>
    </w:lvl>
  </w:abstractNum>
  <w:abstractNum w:abstractNumId="6" w15:restartNumberingAfterBreak="0">
    <w:nsid w:val="00000007"/>
    <w:multiLevelType w:val="multilevel"/>
    <w:tmpl w:val="00000007"/>
    <w:name w:val="WW8Num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7" w15:restartNumberingAfterBreak="0">
    <w:nsid w:val="00000008"/>
    <w:multiLevelType w:val="multilevel"/>
    <w:tmpl w:val="00000008"/>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8" w15:restartNumberingAfterBreak="0">
    <w:nsid w:val="00000009"/>
    <w:multiLevelType w:val="multilevel"/>
    <w:tmpl w:val="00000009"/>
    <w:name w:val="WW8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9" w15:restartNumberingAfterBreak="0">
    <w:nsid w:val="0000000A"/>
    <w:multiLevelType w:val="multilevel"/>
    <w:tmpl w:val="0000000A"/>
    <w:name w:val="WW8Num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0" w15:restartNumberingAfterBreak="0">
    <w:nsid w:val="0000000B"/>
    <w:multiLevelType w:val="multilevel"/>
    <w:tmpl w:val="0000000B"/>
    <w:name w:val="WW8Num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1" w15:restartNumberingAfterBreak="0">
    <w:nsid w:val="0000000C"/>
    <w:multiLevelType w:val="multilevel"/>
    <w:tmpl w:val="0000000C"/>
    <w:name w:val="WW8Num1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2" w15:restartNumberingAfterBreak="0">
    <w:nsid w:val="0000000D"/>
    <w:multiLevelType w:val="multilevel"/>
    <w:tmpl w:val="0000000D"/>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3" w15:restartNumberingAfterBreak="0">
    <w:nsid w:val="0000000E"/>
    <w:multiLevelType w:val="multilevel"/>
    <w:tmpl w:val="0000000E"/>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4" w15:restartNumberingAfterBreak="0">
    <w:nsid w:val="0000000F"/>
    <w:multiLevelType w:val="multilevel"/>
    <w:tmpl w:val="0000000F"/>
    <w:name w:val="WW8Num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5" w15:restartNumberingAfterBreak="0">
    <w:nsid w:val="00000010"/>
    <w:multiLevelType w:val="multilevel"/>
    <w:tmpl w:val="00000010"/>
    <w:name w:val="WW8Num1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6" w15:restartNumberingAfterBreak="0">
    <w:nsid w:val="00000011"/>
    <w:multiLevelType w:val="multilevel"/>
    <w:tmpl w:val="00000011"/>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7" w15:restartNumberingAfterBreak="0">
    <w:nsid w:val="00000012"/>
    <w:multiLevelType w:val="multilevel"/>
    <w:tmpl w:val="00000012"/>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8" w15:restartNumberingAfterBreak="0">
    <w:nsid w:val="00000013"/>
    <w:multiLevelType w:val="multilevel"/>
    <w:tmpl w:val="00000013"/>
    <w:name w:val="WW8Num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9" w15:restartNumberingAfterBreak="0">
    <w:nsid w:val="00000014"/>
    <w:multiLevelType w:val="multilevel"/>
    <w:tmpl w:val="00000014"/>
    <w:name w:val="WW8Num2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0" w15:restartNumberingAfterBreak="0">
    <w:nsid w:val="00000015"/>
    <w:multiLevelType w:val="multilevel"/>
    <w:tmpl w:val="00000015"/>
    <w:name w:val="WW8Num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1" w15:restartNumberingAfterBreak="0">
    <w:nsid w:val="00000016"/>
    <w:multiLevelType w:val="multilevel"/>
    <w:tmpl w:val="00000016"/>
    <w:name w:val="WW8Num2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2" w15:restartNumberingAfterBreak="0">
    <w:nsid w:val="00000017"/>
    <w:multiLevelType w:val="multilevel"/>
    <w:tmpl w:val="00000017"/>
    <w:name w:val="WW8Num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3" w15:restartNumberingAfterBreak="0">
    <w:nsid w:val="00000018"/>
    <w:multiLevelType w:val="multilevel"/>
    <w:tmpl w:val="00000018"/>
    <w:name w:val="WW8Num2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4" w15:restartNumberingAfterBreak="0">
    <w:nsid w:val="00000019"/>
    <w:multiLevelType w:val="multilevel"/>
    <w:tmpl w:val="00000019"/>
    <w:name w:val="WW8Num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5" w15:restartNumberingAfterBreak="0">
    <w:nsid w:val="0000001A"/>
    <w:multiLevelType w:val="multilevel"/>
    <w:tmpl w:val="0000001A"/>
    <w:name w:val="WW8Num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6" w15:restartNumberingAfterBreak="0">
    <w:nsid w:val="0000001B"/>
    <w:multiLevelType w:val="multilevel"/>
    <w:tmpl w:val="0000001B"/>
    <w:name w:val="WW8Num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7" w15:restartNumberingAfterBreak="0">
    <w:nsid w:val="0000001C"/>
    <w:multiLevelType w:val="multilevel"/>
    <w:tmpl w:val="0000001C"/>
    <w:name w:val="WW8Num2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8" w15:restartNumberingAfterBreak="0">
    <w:nsid w:val="0000001D"/>
    <w:multiLevelType w:val="multilevel"/>
    <w:tmpl w:val="0000001D"/>
    <w:name w:val="WW8Num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9" w15:restartNumberingAfterBreak="0">
    <w:nsid w:val="0000001E"/>
    <w:multiLevelType w:val="multilevel"/>
    <w:tmpl w:val="0000001E"/>
    <w:name w:val="WW8Num3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0" w15:restartNumberingAfterBreak="0">
    <w:nsid w:val="0000001F"/>
    <w:multiLevelType w:val="multilevel"/>
    <w:tmpl w:val="0000001F"/>
    <w:name w:val="WW8Num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1" w15:restartNumberingAfterBreak="0">
    <w:nsid w:val="00000020"/>
    <w:multiLevelType w:val="multilevel"/>
    <w:tmpl w:val="00000020"/>
    <w:name w:val="WW8Num3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2" w15:restartNumberingAfterBreak="0">
    <w:nsid w:val="00000021"/>
    <w:multiLevelType w:val="multilevel"/>
    <w:tmpl w:val="00000021"/>
    <w:name w:val="WW8Num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3" w15:restartNumberingAfterBreak="0">
    <w:nsid w:val="00000022"/>
    <w:multiLevelType w:val="multilevel"/>
    <w:tmpl w:val="00000022"/>
    <w:name w:val="WW8Num3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4" w15:restartNumberingAfterBreak="0">
    <w:nsid w:val="00000023"/>
    <w:multiLevelType w:val="multilevel"/>
    <w:tmpl w:val="00000023"/>
    <w:name w:val="WW8Num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5" w15:restartNumberingAfterBreak="0">
    <w:nsid w:val="00000024"/>
    <w:multiLevelType w:val="multilevel"/>
    <w:tmpl w:val="00000024"/>
    <w:name w:val="WW8Num3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6" w15:restartNumberingAfterBreak="0">
    <w:nsid w:val="00000025"/>
    <w:multiLevelType w:val="multilevel"/>
    <w:tmpl w:val="00000025"/>
    <w:name w:val="WW8Num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7" w15:restartNumberingAfterBreak="0">
    <w:nsid w:val="00000026"/>
    <w:multiLevelType w:val="multilevel"/>
    <w:tmpl w:val="00000026"/>
    <w:name w:val="WW8Num3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8" w15:restartNumberingAfterBreak="0">
    <w:nsid w:val="00000027"/>
    <w:multiLevelType w:val="multilevel"/>
    <w:tmpl w:val="00000027"/>
    <w:name w:val="WW8Num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9" w15:restartNumberingAfterBreak="0">
    <w:nsid w:val="00000028"/>
    <w:multiLevelType w:val="multilevel"/>
    <w:tmpl w:val="00000028"/>
    <w:name w:val="WW8Num4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0" w15:restartNumberingAfterBreak="0">
    <w:nsid w:val="01873E21"/>
    <w:multiLevelType w:val="hybridMultilevel"/>
    <w:tmpl w:val="E41A4B6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07101B8B"/>
    <w:multiLevelType w:val="hybridMultilevel"/>
    <w:tmpl w:val="AA3C5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0ED945AB"/>
    <w:multiLevelType w:val="hybridMultilevel"/>
    <w:tmpl w:val="F11EC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7A72319"/>
    <w:multiLevelType w:val="hybridMultilevel"/>
    <w:tmpl w:val="0D8C0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1B123BE0"/>
    <w:multiLevelType w:val="hybridMultilevel"/>
    <w:tmpl w:val="9280C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1CF17C14"/>
    <w:multiLevelType w:val="hybridMultilevel"/>
    <w:tmpl w:val="9F76EAA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6" w15:restartNumberingAfterBreak="0">
    <w:nsid w:val="1D02126F"/>
    <w:multiLevelType w:val="hybridMultilevel"/>
    <w:tmpl w:val="D2BE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22D43B1"/>
    <w:multiLevelType w:val="hybridMultilevel"/>
    <w:tmpl w:val="2354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5CC3975"/>
    <w:multiLevelType w:val="hybridMultilevel"/>
    <w:tmpl w:val="1D84CF44"/>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31C6B21"/>
    <w:multiLevelType w:val="hybridMultilevel"/>
    <w:tmpl w:val="2D080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A661E13"/>
    <w:multiLevelType w:val="hybridMultilevel"/>
    <w:tmpl w:val="D19AB85C"/>
    <w:lvl w:ilvl="0" w:tplc="CF74198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6026B96"/>
    <w:multiLevelType w:val="hybridMultilevel"/>
    <w:tmpl w:val="44640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72A7AD8"/>
    <w:multiLevelType w:val="hybridMultilevel"/>
    <w:tmpl w:val="4704B3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A494899"/>
    <w:multiLevelType w:val="hybridMultilevel"/>
    <w:tmpl w:val="16064936"/>
    <w:lvl w:ilvl="0" w:tplc="10D2AC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DE1947"/>
    <w:multiLevelType w:val="hybridMultilevel"/>
    <w:tmpl w:val="F050D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DE178BE"/>
    <w:multiLevelType w:val="hybridMultilevel"/>
    <w:tmpl w:val="41B4F0D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45"/>
  </w:num>
  <w:num w:numId="7">
    <w:abstractNumId w:val="53"/>
  </w:num>
  <w:num w:numId="8">
    <w:abstractNumId w:val="46"/>
  </w:num>
  <w:num w:numId="9">
    <w:abstractNumId w:val="42"/>
  </w:num>
  <w:num w:numId="10">
    <w:abstractNumId w:val="44"/>
  </w:num>
  <w:num w:numId="11">
    <w:abstractNumId w:val="47"/>
  </w:num>
  <w:num w:numId="12">
    <w:abstractNumId w:val="43"/>
  </w:num>
  <w:num w:numId="13">
    <w:abstractNumId w:val="49"/>
  </w:num>
  <w:num w:numId="14">
    <w:abstractNumId w:val="54"/>
  </w:num>
  <w:num w:numId="15">
    <w:abstractNumId w:val="41"/>
  </w:num>
  <w:num w:numId="16">
    <w:abstractNumId w:val="51"/>
  </w:num>
  <w:num w:numId="17">
    <w:abstractNumId w:val="52"/>
  </w:num>
  <w:num w:numId="18">
    <w:abstractNumId w:val="55"/>
  </w:num>
  <w:num w:numId="19">
    <w:abstractNumId w:val="40"/>
  </w:num>
  <w:num w:numId="20">
    <w:abstractNumId w:val="50"/>
  </w:num>
  <w:num w:numId="21">
    <w:abstractNumId w:val="4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466"/>
    <w:rsid w:val="00014D16"/>
    <w:rsid w:val="00023B4C"/>
    <w:rsid w:val="00047081"/>
    <w:rsid w:val="000953C2"/>
    <w:rsid w:val="000E532B"/>
    <w:rsid w:val="000F3B6D"/>
    <w:rsid w:val="00102188"/>
    <w:rsid w:val="00131468"/>
    <w:rsid w:val="00143663"/>
    <w:rsid w:val="00153B3A"/>
    <w:rsid w:val="00153E5E"/>
    <w:rsid w:val="00154315"/>
    <w:rsid w:val="001615D1"/>
    <w:rsid w:val="0017347A"/>
    <w:rsid w:val="001768E8"/>
    <w:rsid w:val="001A323A"/>
    <w:rsid w:val="001A75A1"/>
    <w:rsid w:val="001C32F8"/>
    <w:rsid w:val="001D4327"/>
    <w:rsid w:val="001D7020"/>
    <w:rsid w:val="001E3827"/>
    <w:rsid w:val="001E6949"/>
    <w:rsid w:val="001F1568"/>
    <w:rsid w:val="002023EA"/>
    <w:rsid w:val="00216CEF"/>
    <w:rsid w:val="00237023"/>
    <w:rsid w:val="002761E7"/>
    <w:rsid w:val="00284048"/>
    <w:rsid w:val="002C135E"/>
    <w:rsid w:val="002E167D"/>
    <w:rsid w:val="002E3809"/>
    <w:rsid w:val="002F23FE"/>
    <w:rsid w:val="002F3466"/>
    <w:rsid w:val="002F474F"/>
    <w:rsid w:val="002F6E13"/>
    <w:rsid w:val="00301D9E"/>
    <w:rsid w:val="00341B20"/>
    <w:rsid w:val="0036067A"/>
    <w:rsid w:val="00377E69"/>
    <w:rsid w:val="00377F45"/>
    <w:rsid w:val="003A1F4D"/>
    <w:rsid w:val="003C0278"/>
    <w:rsid w:val="003C1068"/>
    <w:rsid w:val="003C2B86"/>
    <w:rsid w:val="003C79DB"/>
    <w:rsid w:val="003E7288"/>
    <w:rsid w:val="003F53E3"/>
    <w:rsid w:val="004153D6"/>
    <w:rsid w:val="00430CA8"/>
    <w:rsid w:val="004447A9"/>
    <w:rsid w:val="004476AA"/>
    <w:rsid w:val="00447A99"/>
    <w:rsid w:val="00455AB2"/>
    <w:rsid w:val="00457644"/>
    <w:rsid w:val="00470BCD"/>
    <w:rsid w:val="004874A0"/>
    <w:rsid w:val="00493907"/>
    <w:rsid w:val="004C0225"/>
    <w:rsid w:val="004D7614"/>
    <w:rsid w:val="004F5B92"/>
    <w:rsid w:val="004F6CB2"/>
    <w:rsid w:val="00510D7D"/>
    <w:rsid w:val="005152FE"/>
    <w:rsid w:val="00530BD5"/>
    <w:rsid w:val="005357F3"/>
    <w:rsid w:val="005361E2"/>
    <w:rsid w:val="005371C7"/>
    <w:rsid w:val="00561AD2"/>
    <w:rsid w:val="0058366E"/>
    <w:rsid w:val="0058693C"/>
    <w:rsid w:val="005A6D89"/>
    <w:rsid w:val="005B5AB0"/>
    <w:rsid w:val="005C2F65"/>
    <w:rsid w:val="005C47FD"/>
    <w:rsid w:val="005C723F"/>
    <w:rsid w:val="005D4298"/>
    <w:rsid w:val="005E5C63"/>
    <w:rsid w:val="005F175A"/>
    <w:rsid w:val="005F2C46"/>
    <w:rsid w:val="005F4C90"/>
    <w:rsid w:val="00602C12"/>
    <w:rsid w:val="006117FB"/>
    <w:rsid w:val="00616148"/>
    <w:rsid w:val="00626537"/>
    <w:rsid w:val="00626627"/>
    <w:rsid w:val="00626BE2"/>
    <w:rsid w:val="006470D5"/>
    <w:rsid w:val="00653F1B"/>
    <w:rsid w:val="006602F8"/>
    <w:rsid w:val="006652D7"/>
    <w:rsid w:val="006745D9"/>
    <w:rsid w:val="00681358"/>
    <w:rsid w:val="006837BE"/>
    <w:rsid w:val="0068745F"/>
    <w:rsid w:val="006A1C19"/>
    <w:rsid w:val="006A42AF"/>
    <w:rsid w:val="006A6261"/>
    <w:rsid w:val="006B7966"/>
    <w:rsid w:val="006D1F0F"/>
    <w:rsid w:val="006D47B7"/>
    <w:rsid w:val="006E06F1"/>
    <w:rsid w:val="006F4D46"/>
    <w:rsid w:val="00705BCD"/>
    <w:rsid w:val="00721F65"/>
    <w:rsid w:val="0074561C"/>
    <w:rsid w:val="00750730"/>
    <w:rsid w:val="00782977"/>
    <w:rsid w:val="00795F8C"/>
    <w:rsid w:val="007D1936"/>
    <w:rsid w:val="007F2807"/>
    <w:rsid w:val="007F5861"/>
    <w:rsid w:val="00806114"/>
    <w:rsid w:val="008536CF"/>
    <w:rsid w:val="00866DB8"/>
    <w:rsid w:val="008835AC"/>
    <w:rsid w:val="008855A6"/>
    <w:rsid w:val="0088636E"/>
    <w:rsid w:val="00890544"/>
    <w:rsid w:val="00892DA8"/>
    <w:rsid w:val="008A5C3E"/>
    <w:rsid w:val="008A7FD6"/>
    <w:rsid w:val="008E4B99"/>
    <w:rsid w:val="008E6CBE"/>
    <w:rsid w:val="009055CC"/>
    <w:rsid w:val="0091330E"/>
    <w:rsid w:val="009507EB"/>
    <w:rsid w:val="00951718"/>
    <w:rsid w:val="009561F1"/>
    <w:rsid w:val="009B0842"/>
    <w:rsid w:val="009B3C88"/>
    <w:rsid w:val="009E3592"/>
    <w:rsid w:val="009E4A79"/>
    <w:rsid w:val="009E6F44"/>
    <w:rsid w:val="009F033A"/>
    <w:rsid w:val="009F7258"/>
    <w:rsid w:val="00A170F6"/>
    <w:rsid w:val="00A202ED"/>
    <w:rsid w:val="00A25944"/>
    <w:rsid w:val="00A40197"/>
    <w:rsid w:val="00A477DB"/>
    <w:rsid w:val="00A51586"/>
    <w:rsid w:val="00A51A0B"/>
    <w:rsid w:val="00A8615B"/>
    <w:rsid w:val="00A865C9"/>
    <w:rsid w:val="00A87CD8"/>
    <w:rsid w:val="00A949CE"/>
    <w:rsid w:val="00AA0614"/>
    <w:rsid w:val="00AA1925"/>
    <w:rsid w:val="00AB3BE4"/>
    <w:rsid w:val="00AE0D8E"/>
    <w:rsid w:val="00B168D9"/>
    <w:rsid w:val="00B239F5"/>
    <w:rsid w:val="00B24EF2"/>
    <w:rsid w:val="00B47275"/>
    <w:rsid w:val="00B74454"/>
    <w:rsid w:val="00B958DB"/>
    <w:rsid w:val="00C34909"/>
    <w:rsid w:val="00C41EBE"/>
    <w:rsid w:val="00C66D34"/>
    <w:rsid w:val="00C9088C"/>
    <w:rsid w:val="00C9393D"/>
    <w:rsid w:val="00CA0BC2"/>
    <w:rsid w:val="00CA525D"/>
    <w:rsid w:val="00CA555A"/>
    <w:rsid w:val="00CC25D7"/>
    <w:rsid w:val="00CD2DAE"/>
    <w:rsid w:val="00CE56B8"/>
    <w:rsid w:val="00CF532C"/>
    <w:rsid w:val="00CF7576"/>
    <w:rsid w:val="00D370E7"/>
    <w:rsid w:val="00D41248"/>
    <w:rsid w:val="00D41A8F"/>
    <w:rsid w:val="00D43366"/>
    <w:rsid w:val="00D444D4"/>
    <w:rsid w:val="00D446DC"/>
    <w:rsid w:val="00D8025E"/>
    <w:rsid w:val="00D82919"/>
    <w:rsid w:val="00D878D0"/>
    <w:rsid w:val="00DB5C32"/>
    <w:rsid w:val="00DC7892"/>
    <w:rsid w:val="00DE30CE"/>
    <w:rsid w:val="00DF19E2"/>
    <w:rsid w:val="00E41DD9"/>
    <w:rsid w:val="00E63ECA"/>
    <w:rsid w:val="00E66A25"/>
    <w:rsid w:val="00E72AD8"/>
    <w:rsid w:val="00E85584"/>
    <w:rsid w:val="00EB29CA"/>
    <w:rsid w:val="00EB6F31"/>
    <w:rsid w:val="00EC0BBB"/>
    <w:rsid w:val="00EE32B4"/>
    <w:rsid w:val="00EF288B"/>
    <w:rsid w:val="00F05D05"/>
    <w:rsid w:val="00F20414"/>
    <w:rsid w:val="00F238C8"/>
    <w:rsid w:val="00F40349"/>
    <w:rsid w:val="00F416C4"/>
    <w:rsid w:val="00F55943"/>
    <w:rsid w:val="00F703DC"/>
    <w:rsid w:val="00F71680"/>
    <w:rsid w:val="00F81825"/>
    <w:rsid w:val="00F83193"/>
    <w:rsid w:val="00FA0E91"/>
    <w:rsid w:val="00FA1181"/>
    <w:rsid w:val="00FB59D7"/>
    <w:rsid w:val="00FC4446"/>
    <w:rsid w:val="00FE23FD"/>
    <w:rsid w:val="00FE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033243"/>
  <w15:chartTrackingRefBased/>
  <w15:docId w15:val="{8386B028-3717-4A85-968D-7DA900FC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576"/>
    <w:pPr>
      <w:suppressAutoHyphens/>
    </w:pPr>
    <w:rPr>
      <w:kern w:val="1"/>
      <w:sz w:val="24"/>
      <w:szCs w:val="24"/>
      <w:lang w:eastAsia="ar-SA"/>
    </w:rPr>
  </w:style>
  <w:style w:type="paragraph" w:styleId="Heading1">
    <w:name w:val="heading 1"/>
    <w:basedOn w:val="Normal"/>
    <w:next w:val="BodyText"/>
    <w:qFormat/>
    <w:pPr>
      <w:keepNext/>
      <w:spacing w:before="240" w:after="60"/>
      <w:outlineLvl w:val="0"/>
    </w:pPr>
    <w:rPr>
      <w:rFonts w:ascii="Arial" w:hAnsi="Arial" w:cs="Arial"/>
      <w:b/>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i/>
      <w:sz w:val="28"/>
      <w:szCs w:val="28"/>
    </w:rPr>
  </w:style>
  <w:style w:type="paragraph" w:styleId="Heading3">
    <w:name w:val="heading 3"/>
    <w:basedOn w:val="Normal"/>
    <w:next w:val="BodyText"/>
    <w:qFormat/>
    <w:pPr>
      <w:keepNext/>
      <w:numPr>
        <w:ilvl w:val="2"/>
        <w:numId w:val="1"/>
      </w:numPr>
      <w:spacing w:before="240" w:after="60"/>
      <w:outlineLvl w:val="2"/>
    </w:pPr>
    <w:rPr>
      <w:rFonts w:ascii="Arial" w:hAnsi="Arial" w:cs="Arial"/>
      <w:b/>
      <w:sz w:val="26"/>
      <w:szCs w:val="26"/>
    </w:rPr>
  </w:style>
  <w:style w:type="paragraph" w:styleId="Heading4">
    <w:name w:val="heading 4"/>
    <w:basedOn w:val="Normal"/>
    <w:next w:val="BodyText"/>
    <w:qFormat/>
    <w:pPr>
      <w:keepNext/>
      <w:numPr>
        <w:ilvl w:val="3"/>
        <w:numId w:val="1"/>
      </w:numPr>
      <w:outlineLvl w:val="3"/>
    </w:pPr>
    <w:rPr>
      <w:rFonts w:ascii="Arial" w:hAnsi="Arial" w:cs="Arial"/>
      <w:b/>
      <w:bCs/>
    </w:rPr>
  </w:style>
  <w:style w:type="paragraph" w:styleId="Heading7">
    <w:name w:val="heading 7"/>
    <w:basedOn w:val="Normal"/>
    <w:next w:val="BodyText"/>
    <w:qFormat/>
    <w:pPr>
      <w:numPr>
        <w:ilvl w:val="6"/>
        <w:numId w:val="1"/>
      </w:numPr>
      <w:spacing w:before="240" w:after="60"/>
      <w:outlineLvl w:val="6"/>
    </w:pPr>
  </w:style>
  <w:style w:type="paragraph" w:styleId="Heading8">
    <w:name w:val="heading 8"/>
    <w:basedOn w:val="Normal"/>
    <w:next w:val="BodyText"/>
    <w:qFormat/>
    <w:pPr>
      <w:numPr>
        <w:ilvl w:val="7"/>
        <w:numId w:val="1"/>
      </w:num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w w:val="10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eastAsia="Arial Unicode MS"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eastAsia="Arial Unicode MS"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Times New Roman" w:hAnsi="Times New Roman"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ascii="Symbol" w:hAnsi="Symbol" w:cs="OpenSymbol"/>
    </w:rPr>
  </w:style>
  <w:style w:type="character" w:customStyle="1" w:styleId="WW8Num41z1">
    <w:name w:val="WW8Num41z1"/>
    <w:rPr>
      <w:rFonts w:ascii="OpenSymbol" w:hAnsi="OpenSymbol" w:cs="OpenSymbol"/>
    </w:rPr>
  </w:style>
  <w:style w:type="character" w:styleId="Hyperlink">
    <w:name w:val="Hyperlink"/>
    <w:basedOn w:val="DefaultParagraphFont"/>
    <w:rPr>
      <w:color w:val="0000FF"/>
      <w:u w:val="single"/>
    </w:rPr>
  </w:style>
  <w:style w:type="character" w:customStyle="1" w:styleId="PageNumber1">
    <w:name w:val="Page Number1"/>
    <w:basedOn w:val="DefaultParagraphFont"/>
  </w:style>
  <w:style w:type="character" w:styleId="FollowedHyperlink">
    <w:name w:val="FollowedHyperlink"/>
    <w:basedOn w:val="DefaultParagraphFont"/>
    <w:rPr>
      <w:color w:val="800080"/>
      <w:u w:val="single"/>
    </w:rPr>
  </w:style>
  <w:style w:type="character" w:customStyle="1" w:styleId="BalloonTextChar">
    <w:name w:val="Balloon Text Char"/>
    <w:basedOn w:val="DefaultParagraphFont"/>
    <w:rPr>
      <w:rFonts w:ascii="Tahoma" w:hAnsi="Tahoma" w:cs="Tahoma"/>
      <w:sz w:val="16"/>
      <w:szCs w:val="16"/>
    </w:rPr>
  </w:style>
  <w:style w:type="character" w:customStyle="1" w:styleId="Heading3Char">
    <w:name w:val="Heading 3 Char"/>
    <w:basedOn w:val="DefaultParagraphFont"/>
    <w:rPr>
      <w:rFonts w:ascii="Arial" w:hAnsi="Arial" w:cs="Arial"/>
      <w:b/>
      <w:sz w:val="26"/>
      <w:szCs w:val="26"/>
    </w:rPr>
  </w:style>
  <w:style w:type="character" w:customStyle="1" w:styleId="BodyTextChar">
    <w:name w:val="Body Text Char"/>
    <w:basedOn w:val="DefaultParagraphFont"/>
    <w:rPr>
      <w:sz w:val="24"/>
      <w:szCs w:val="24"/>
    </w:rPr>
  </w:style>
  <w:style w:type="character" w:customStyle="1" w:styleId="HeaderChar">
    <w:name w:val="Header Char"/>
    <w:basedOn w:val="DefaultParagraphFont"/>
    <w:rPr>
      <w:sz w:val="24"/>
      <w:szCs w:val="24"/>
    </w:rPr>
  </w:style>
  <w:style w:type="character" w:customStyle="1" w:styleId="ListLabel1">
    <w:name w:val="ListLabel 1"/>
    <w:rPr>
      <w:rFonts w:eastAsia="Times New Roman"/>
      <w:w w:val="100"/>
    </w:rPr>
  </w:style>
  <w:style w:type="character" w:customStyle="1" w:styleId="ListLabel2">
    <w:name w:val="ListLabel 2"/>
    <w:rPr>
      <w:rFonts w:eastAsia="Times New Roman" w:cs="Times New Roman"/>
    </w:rPr>
  </w:style>
  <w:style w:type="character" w:customStyle="1" w:styleId="Bullets">
    <w:name w:val="Bullets"/>
    <w:rPr>
      <w:rFonts w:ascii="OpenSymbol" w:eastAsia="OpenSymbol" w:hAnsi="OpenSymbol" w:cs="OpenSymbol"/>
    </w:rPr>
  </w:style>
  <w:style w:type="character" w:customStyle="1" w:styleId="IndexLink">
    <w:name w:val="Index Link"/>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689"/>
      </w:tabs>
      <w:ind w:left="240"/>
    </w:pPr>
  </w:style>
  <w:style w:type="paragraph" w:styleId="TOC3">
    <w:name w:val="toc 3"/>
    <w:basedOn w:val="Normal"/>
    <w:uiPriority w:val="39"/>
    <w:pPr>
      <w:tabs>
        <w:tab w:val="right" w:leader="dot" w:pos="9406"/>
      </w:tabs>
      <w:ind w:left="480"/>
    </w:pPr>
  </w:style>
  <w:style w:type="paragraph" w:styleId="TOC4">
    <w:name w:val="toc 4"/>
    <w:basedOn w:val="Normal"/>
    <w:pPr>
      <w:tabs>
        <w:tab w:val="right" w:leader="dot" w:pos="9123"/>
      </w:tabs>
      <w:ind w:left="720"/>
    </w:pPr>
  </w:style>
  <w:style w:type="paragraph" w:styleId="TOC5">
    <w:name w:val="toc 5"/>
    <w:basedOn w:val="Normal"/>
    <w:pPr>
      <w:tabs>
        <w:tab w:val="right" w:leader="dot" w:pos="8840"/>
      </w:tabs>
      <w:ind w:left="960"/>
    </w:pPr>
  </w:style>
  <w:style w:type="paragraph" w:styleId="TOC6">
    <w:name w:val="toc 6"/>
    <w:basedOn w:val="Normal"/>
    <w:pPr>
      <w:tabs>
        <w:tab w:val="right" w:leader="dot" w:pos="8557"/>
      </w:tabs>
      <w:ind w:left="1200"/>
    </w:pPr>
  </w:style>
  <w:style w:type="paragraph" w:styleId="TOC7">
    <w:name w:val="toc 7"/>
    <w:basedOn w:val="Normal"/>
    <w:pPr>
      <w:tabs>
        <w:tab w:val="right" w:leader="dot" w:pos="8274"/>
      </w:tabs>
      <w:ind w:left="1440"/>
    </w:pPr>
  </w:style>
  <w:style w:type="paragraph" w:styleId="TOC8">
    <w:name w:val="toc 8"/>
    <w:basedOn w:val="Normal"/>
    <w:pPr>
      <w:tabs>
        <w:tab w:val="right" w:leader="dot" w:pos="7991"/>
      </w:tabs>
      <w:ind w:left="1680"/>
    </w:pPr>
  </w:style>
  <w:style w:type="paragraph" w:styleId="TOC9">
    <w:name w:val="toc 9"/>
    <w:basedOn w:val="Normal"/>
    <w:pPr>
      <w:tabs>
        <w:tab w:val="right" w:leader="dot" w:pos="7708"/>
      </w:tabs>
      <w:ind w:left="1920"/>
    </w:p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NormalWeb">
    <w:name w:val="Normal (Web)"/>
    <w:basedOn w:val="Normal"/>
    <w:pPr>
      <w:spacing w:before="28" w:after="100"/>
    </w:pPr>
    <w:rPr>
      <w:rFonts w:ascii="Arial Unicode MS" w:eastAsia="Arial Unicode MS" w:hAnsi="Arial Unicode MS" w:cs="Arial Unicode MS"/>
    </w:rPr>
  </w:style>
  <w:style w:type="paragraph" w:styleId="BodyTextIndent">
    <w:name w:val="Body Text Indent"/>
    <w:basedOn w:val="Normal"/>
    <w:pPr>
      <w:ind w:left="240"/>
    </w:p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Contents10">
    <w:name w:val="Contents 10"/>
    <w:basedOn w:val="Index"/>
    <w:pPr>
      <w:tabs>
        <w:tab w:val="right" w:leader="dot" w:pos="7425"/>
      </w:tabs>
      <w:ind w:left="2547"/>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493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B5C32"/>
    <w:rPr>
      <w:sz w:val="16"/>
      <w:szCs w:val="16"/>
    </w:rPr>
  </w:style>
  <w:style w:type="paragraph" w:styleId="CommentText">
    <w:name w:val="annotation text"/>
    <w:basedOn w:val="Normal"/>
    <w:link w:val="CommentTextChar"/>
    <w:uiPriority w:val="99"/>
    <w:semiHidden/>
    <w:unhideWhenUsed/>
    <w:rsid w:val="00DB5C32"/>
    <w:rPr>
      <w:sz w:val="20"/>
      <w:szCs w:val="20"/>
    </w:rPr>
  </w:style>
  <w:style w:type="character" w:customStyle="1" w:styleId="CommentTextChar">
    <w:name w:val="Comment Text Char"/>
    <w:basedOn w:val="DefaultParagraphFont"/>
    <w:link w:val="CommentText"/>
    <w:uiPriority w:val="99"/>
    <w:semiHidden/>
    <w:rsid w:val="00DB5C32"/>
    <w:rPr>
      <w:kern w:val="1"/>
      <w:lang w:eastAsia="ar-SA"/>
    </w:rPr>
  </w:style>
  <w:style w:type="paragraph" w:styleId="CommentSubject">
    <w:name w:val="annotation subject"/>
    <w:basedOn w:val="CommentText"/>
    <w:next w:val="CommentText"/>
    <w:link w:val="CommentSubjectChar"/>
    <w:uiPriority w:val="99"/>
    <w:semiHidden/>
    <w:unhideWhenUsed/>
    <w:rsid w:val="00DB5C32"/>
    <w:rPr>
      <w:b/>
      <w:bCs/>
    </w:rPr>
  </w:style>
  <w:style w:type="character" w:customStyle="1" w:styleId="CommentSubjectChar">
    <w:name w:val="Comment Subject Char"/>
    <w:basedOn w:val="CommentTextChar"/>
    <w:link w:val="CommentSubject"/>
    <w:uiPriority w:val="99"/>
    <w:semiHidden/>
    <w:rsid w:val="00DB5C32"/>
    <w:rPr>
      <w:b/>
      <w:bCs/>
      <w:kern w:val="1"/>
      <w:lang w:eastAsia="ar-SA"/>
    </w:rPr>
  </w:style>
  <w:style w:type="paragraph" w:styleId="Revision">
    <w:name w:val="Revision"/>
    <w:hidden/>
    <w:uiPriority w:val="99"/>
    <w:semiHidden/>
    <w:rsid w:val="00626BE2"/>
    <w:rPr>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237817">
      <w:bodyDiv w:val="1"/>
      <w:marLeft w:val="0"/>
      <w:marRight w:val="0"/>
      <w:marTop w:val="0"/>
      <w:marBottom w:val="0"/>
      <w:divBdr>
        <w:top w:val="none" w:sz="0" w:space="0" w:color="auto"/>
        <w:left w:val="none" w:sz="0" w:space="0" w:color="auto"/>
        <w:bottom w:val="none" w:sz="0" w:space="0" w:color="auto"/>
        <w:right w:val="none" w:sz="0" w:space="0" w:color="auto"/>
      </w:divBdr>
    </w:div>
    <w:div w:id="1413352344">
      <w:bodyDiv w:val="1"/>
      <w:marLeft w:val="0"/>
      <w:marRight w:val="0"/>
      <w:marTop w:val="0"/>
      <w:marBottom w:val="0"/>
      <w:divBdr>
        <w:top w:val="none" w:sz="0" w:space="0" w:color="auto"/>
        <w:left w:val="none" w:sz="0" w:space="0" w:color="auto"/>
        <w:bottom w:val="none" w:sz="0" w:space="0" w:color="auto"/>
        <w:right w:val="none" w:sz="0" w:space="0" w:color="auto"/>
      </w:divBdr>
    </w:div>
    <w:div w:id="180238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1BBC6-B087-49EA-891F-0335C1C0D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11</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&gt;</vt:lpstr>
    </vt:vector>
  </TitlesOfParts>
  <Company/>
  <LinksUpToDate>false</LinksUpToDate>
  <CharactersWithSpaces>4837</CharactersWithSpaces>
  <SharedDoc>false</SharedDoc>
  <HLinks>
    <vt:vector size="54" baseType="variant">
      <vt:variant>
        <vt:i4>6291485</vt:i4>
      </vt:variant>
      <vt:variant>
        <vt:i4>26</vt:i4>
      </vt:variant>
      <vt:variant>
        <vt:i4>0</vt:i4>
      </vt:variant>
      <vt:variant>
        <vt:i4>5</vt:i4>
      </vt:variant>
      <vt:variant>
        <vt:lpwstr/>
      </vt:variant>
      <vt:variant>
        <vt:lpwstr>__RefHeading__17_438497888</vt:lpwstr>
      </vt:variant>
      <vt:variant>
        <vt:i4>6422557</vt:i4>
      </vt:variant>
      <vt:variant>
        <vt:i4>23</vt:i4>
      </vt:variant>
      <vt:variant>
        <vt:i4>0</vt:i4>
      </vt:variant>
      <vt:variant>
        <vt:i4>5</vt:i4>
      </vt:variant>
      <vt:variant>
        <vt:lpwstr/>
      </vt:variant>
      <vt:variant>
        <vt:lpwstr>__RefHeading__15_438497888</vt:lpwstr>
      </vt:variant>
      <vt:variant>
        <vt:i4>6553629</vt:i4>
      </vt:variant>
      <vt:variant>
        <vt:i4>20</vt:i4>
      </vt:variant>
      <vt:variant>
        <vt:i4>0</vt:i4>
      </vt:variant>
      <vt:variant>
        <vt:i4>5</vt:i4>
      </vt:variant>
      <vt:variant>
        <vt:lpwstr/>
      </vt:variant>
      <vt:variant>
        <vt:lpwstr>__RefHeading__13_438497888</vt:lpwstr>
      </vt:variant>
      <vt:variant>
        <vt:i4>6684701</vt:i4>
      </vt:variant>
      <vt:variant>
        <vt:i4>17</vt:i4>
      </vt:variant>
      <vt:variant>
        <vt:i4>0</vt:i4>
      </vt:variant>
      <vt:variant>
        <vt:i4>5</vt:i4>
      </vt:variant>
      <vt:variant>
        <vt:lpwstr/>
      </vt:variant>
      <vt:variant>
        <vt:lpwstr>__RefHeading__11_438497888</vt:lpwstr>
      </vt:variant>
      <vt:variant>
        <vt:i4>3473487</vt:i4>
      </vt:variant>
      <vt:variant>
        <vt:i4>14</vt:i4>
      </vt:variant>
      <vt:variant>
        <vt:i4>0</vt:i4>
      </vt:variant>
      <vt:variant>
        <vt:i4>5</vt:i4>
      </vt:variant>
      <vt:variant>
        <vt:lpwstr/>
      </vt:variant>
      <vt:variant>
        <vt:lpwstr>__RefHeading__9_438497888</vt:lpwstr>
      </vt:variant>
      <vt:variant>
        <vt:i4>3473473</vt:i4>
      </vt:variant>
      <vt:variant>
        <vt:i4>11</vt:i4>
      </vt:variant>
      <vt:variant>
        <vt:i4>0</vt:i4>
      </vt:variant>
      <vt:variant>
        <vt:i4>5</vt:i4>
      </vt:variant>
      <vt:variant>
        <vt:lpwstr/>
      </vt:variant>
      <vt:variant>
        <vt:lpwstr>__RefHeading__7_438497888</vt:lpwstr>
      </vt:variant>
      <vt:variant>
        <vt:i4>3473475</vt:i4>
      </vt:variant>
      <vt:variant>
        <vt:i4>8</vt:i4>
      </vt:variant>
      <vt:variant>
        <vt:i4>0</vt:i4>
      </vt:variant>
      <vt:variant>
        <vt:i4>5</vt:i4>
      </vt:variant>
      <vt:variant>
        <vt:lpwstr/>
      </vt:variant>
      <vt:variant>
        <vt:lpwstr>__RefHeading__5_438497888</vt:lpwstr>
      </vt:variant>
      <vt:variant>
        <vt:i4>3473477</vt:i4>
      </vt:variant>
      <vt:variant>
        <vt:i4>5</vt:i4>
      </vt:variant>
      <vt:variant>
        <vt:i4>0</vt:i4>
      </vt:variant>
      <vt:variant>
        <vt:i4>5</vt:i4>
      </vt:variant>
      <vt:variant>
        <vt:lpwstr/>
      </vt:variant>
      <vt:variant>
        <vt:lpwstr>__RefHeading__3_438497888</vt:lpwstr>
      </vt:variant>
      <vt:variant>
        <vt:i4>3473479</vt:i4>
      </vt:variant>
      <vt:variant>
        <vt:i4>2</vt:i4>
      </vt:variant>
      <vt:variant>
        <vt:i4>0</vt:i4>
      </vt:variant>
      <vt:variant>
        <vt:i4>5</vt:i4>
      </vt:variant>
      <vt:variant>
        <vt:lpwstr/>
      </vt:variant>
      <vt:variant>
        <vt:lpwstr>__RefHeading__1_438497888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
  <dc:creator>Terry Reiber</dc:creator>
  <cp:keywords/>
  <cp:lastModifiedBy>Dhawal Prajapati</cp:lastModifiedBy>
  <cp:revision>16</cp:revision>
  <cp:lastPrinted>2014-02-02T14:13:00Z</cp:lastPrinted>
  <dcterms:created xsi:type="dcterms:W3CDTF">2020-06-27T12:54:00Z</dcterms:created>
  <dcterms:modified xsi:type="dcterms:W3CDTF">2020-06-27T15:05:00Z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GTECH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